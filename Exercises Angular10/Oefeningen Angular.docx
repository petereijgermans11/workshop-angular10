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54F89" w14:textId="4EF56EDB" w:rsidR="00E74312" w:rsidRPr="004E7DC7" w:rsidRDefault="00E5293A">
      <w:pPr>
        <w:spacing w:before="53"/>
        <w:ind w:left="117"/>
        <w:rPr>
          <w:rFonts w:ascii="Verdana" w:eastAsia="Calibri" w:hAnsi="Verdana" w:cs="Calibri"/>
          <w:sz w:val="18"/>
          <w:szCs w:val="18"/>
          <w:lang w:val="nl-NL"/>
        </w:rPr>
      </w:pPr>
      <w:r>
        <w:pict w14:anchorId="061F9FDD">
          <v:group id="_x0000_s1050" alt="" style="position:absolute;left:0;text-align:left;margin-left:64.8pt;margin-top:67.55pt;width:465.7pt;height:29.25pt;z-index:-251662848;mso-position-horizontal-relative:page;mso-position-vertical-relative:page" coordorigin="1296,1486" coordsize="9314,585">
            <v:shape id="_x0000_s1051" alt="" style="position:absolute;left:1387;top:1577;width:9132;height:403" coordorigin="1387,1577" coordsize="9132,403" path="m1387,1980r9132,l10519,1577r-9132,l1387,1980xe" fillcolor="#5a9ad4" stroked="f">
              <v:path arrowok="t"/>
            </v:shape>
            <v:shape id="_x0000_s1052" alt="" style="position:absolute;left:1327;top:1547;width:9252;height:0" coordorigin="1327,1547" coordsize="9252,0" path="m1327,1547r9252,e" filled="f" strokecolor="#5a9ad4" strokeweight="3.1pt">
              <v:path arrowok="t"/>
            </v:shape>
            <v:shape id="_x0000_s1053" alt="" style="position:absolute;left:1327;top:2010;width:9252;height:0" coordorigin="1327,2010" coordsize="9252,0" path="m1327,2010r9252,e" filled="f" strokecolor="#5a9ad4" strokeweight="3.1pt">
              <v:path arrowok="t"/>
            </v:shape>
            <v:shape id="_x0000_s1054" alt="" style="position:absolute;left:1357;top:1517;width:0;height:523" coordorigin="1357,1517" coordsize="0,523" path="m1357,1517r,523e" filled="f" strokecolor="#5a9ad4" strokeweight="3.1pt">
              <v:path arrowok="t"/>
            </v:shape>
            <v:shape id="_x0000_s1055" alt="" style="position:absolute;left:10549;top:1517;width:0;height:523" coordorigin="10549,1517" coordsize="0,523" path="m10549,1517r,523e" filled="f" strokecolor="#5a9ad4" strokeweight="3.1pt">
              <v:path arrowok="t"/>
            </v:shape>
            <w10:wrap anchorx="page" anchory="page"/>
          </v:group>
        </w:pict>
      </w:r>
      <w:r w:rsidR="00626577" w:rsidRPr="004E7DC7">
        <w:rPr>
          <w:rFonts w:ascii="Verdana" w:eastAsia="Calibri" w:hAnsi="Verdana" w:cs="Calibri"/>
          <w:color w:val="FFFFFF"/>
          <w:w w:val="99"/>
          <w:sz w:val="18"/>
          <w:szCs w:val="18"/>
          <w:lang w:val="nl-NL"/>
        </w:rPr>
        <w:t>OEFENINGEN</w:t>
      </w:r>
      <w:r w:rsidR="00626577" w:rsidRPr="004E7DC7">
        <w:rPr>
          <w:rFonts w:ascii="Verdana" w:eastAsia="Calibri" w:hAnsi="Verdana" w:cs="Calibri"/>
          <w:color w:val="FFFFFF"/>
          <w:sz w:val="18"/>
          <w:szCs w:val="18"/>
          <w:lang w:val="nl-NL"/>
        </w:rPr>
        <w:t xml:space="preserve">  </w:t>
      </w:r>
      <w:r w:rsidR="00626577" w:rsidRPr="004E7DC7">
        <w:rPr>
          <w:rFonts w:ascii="Verdana" w:eastAsia="Calibri" w:hAnsi="Verdana" w:cs="Calibri"/>
          <w:color w:val="FFFFFF"/>
          <w:w w:val="99"/>
          <w:sz w:val="18"/>
          <w:szCs w:val="18"/>
          <w:lang w:val="nl-NL"/>
        </w:rPr>
        <w:t>ANGULAR</w:t>
      </w:r>
      <w:r w:rsidR="00626577" w:rsidRPr="004E7DC7">
        <w:rPr>
          <w:rFonts w:ascii="Verdana" w:eastAsia="Calibri" w:hAnsi="Verdana" w:cs="Calibri"/>
          <w:color w:val="FFFFFF"/>
          <w:sz w:val="18"/>
          <w:szCs w:val="18"/>
          <w:lang w:val="nl-NL"/>
        </w:rPr>
        <w:t xml:space="preserve">  </w:t>
      </w:r>
      <w:r w:rsidR="00626577" w:rsidRPr="004E7DC7">
        <w:rPr>
          <w:rFonts w:ascii="Verdana" w:eastAsia="Calibri" w:hAnsi="Verdana" w:cs="Calibri"/>
          <w:color w:val="FFFFFF"/>
          <w:w w:val="99"/>
          <w:sz w:val="18"/>
          <w:szCs w:val="18"/>
          <w:lang w:val="nl-NL"/>
        </w:rPr>
        <w:t>FUNDAMENTALS</w:t>
      </w:r>
      <w:r w:rsidR="009872F1" w:rsidRPr="004E7DC7">
        <w:rPr>
          <w:rFonts w:ascii="Verdana" w:eastAsia="Calibri" w:hAnsi="Verdana" w:cs="Calibri"/>
          <w:color w:val="FFFFFF"/>
          <w:w w:val="99"/>
          <w:sz w:val="18"/>
          <w:szCs w:val="18"/>
          <w:lang w:val="nl-NL"/>
        </w:rPr>
        <w:t xml:space="preserve"> </w:t>
      </w:r>
    </w:p>
    <w:p w14:paraId="2518FF1B" w14:textId="77777777" w:rsidR="00E74312" w:rsidRPr="004E7DC7" w:rsidRDefault="00E74312">
      <w:pPr>
        <w:spacing w:before="7" w:line="120" w:lineRule="exact"/>
        <w:rPr>
          <w:rFonts w:ascii="Verdana" w:hAnsi="Verdana"/>
          <w:sz w:val="18"/>
          <w:szCs w:val="18"/>
          <w:lang w:val="nl-NL"/>
        </w:rPr>
      </w:pPr>
    </w:p>
    <w:p w14:paraId="4AFF7B76" w14:textId="77777777" w:rsidR="00E74312" w:rsidRPr="004E7DC7" w:rsidRDefault="00DB09B4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0EB45DF0" wp14:editId="38846C19">
                <wp:simplePos x="0" y="0"/>
                <wp:positionH relativeFrom="page">
                  <wp:posOffset>804068</wp:posOffset>
                </wp:positionH>
                <wp:positionV relativeFrom="page">
                  <wp:posOffset>1213009</wp:posOffset>
                </wp:positionV>
                <wp:extent cx="5914390" cy="347980"/>
                <wp:effectExtent l="0" t="0" r="3810" b="7620"/>
                <wp:wrapNone/>
                <wp:docPr id="5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2109"/>
                          <a:chExt cx="9314" cy="548"/>
                        </a:xfrm>
                      </wpg:grpSpPr>
                      <wps:wsp>
                        <wps:cNvPr id="57" name="Freeform 45"/>
                        <wps:cNvSpPr>
                          <a:spLocks/>
                        </wps:cNvSpPr>
                        <wps:spPr bwMode="auto">
                          <a:xfrm>
                            <a:off x="1387" y="220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566 2200"/>
                              <a:gd name="T3" fmla="*/ 2566 h 366"/>
                              <a:gd name="T4" fmla="+- 0 10519 1387"/>
                              <a:gd name="T5" fmla="*/ T4 w 9132"/>
                              <a:gd name="T6" fmla="+- 0 2566 2200"/>
                              <a:gd name="T7" fmla="*/ 2566 h 366"/>
                              <a:gd name="T8" fmla="+- 0 10519 1387"/>
                              <a:gd name="T9" fmla="*/ T8 w 9132"/>
                              <a:gd name="T10" fmla="+- 0 2200 2200"/>
                              <a:gd name="T11" fmla="*/ 2200 h 366"/>
                              <a:gd name="T12" fmla="+- 0 1387 1387"/>
                              <a:gd name="T13" fmla="*/ T12 w 9132"/>
                              <a:gd name="T14" fmla="+- 0 2200 2200"/>
                              <a:gd name="T15" fmla="*/ 2200 h 366"/>
                              <a:gd name="T16" fmla="+- 0 1387 1387"/>
                              <a:gd name="T17" fmla="*/ T16 w 9132"/>
                              <a:gd name="T18" fmla="+- 0 2566 2200"/>
                              <a:gd name="T19" fmla="*/ 256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6"/>
                        <wps:cNvSpPr>
                          <a:spLocks/>
                        </wps:cNvSpPr>
                        <wps:spPr bwMode="auto">
                          <a:xfrm>
                            <a:off x="1327" y="217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7"/>
                        <wps:cNvSpPr>
                          <a:spLocks/>
                        </wps:cNvSpPr>
                        <wps:spPr bwMode="auto">
                          <a:xfrm>
                            <a:off x="1327" y="259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8"/>
                        <wps:cNvSpPr>
                          <a:spLocks/>
                        </wps:cNvSpPr>
                        <wps:spPr bwMode="auto">
                          <a:xfrm>
                            <a:off x="1357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9"/>
                        <wps:cNvSpPr>
                          <a:spLocks/>
                        </wps:cNvSpPr>
                        <wps:spPr bwMode="auto">
                          <a:xfrm>
                            <a:off x="10549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BDC92" id="Group 44" o:spid="_x0000_s1026" style="position:absolute;margin-left:63.3pt;margin-top:95.5pt;width:465.7pt;height:27.4pt;z-index:-251652608;mso-position-horizontal-relative:page;mso-position-vertical-relative:page" coordorigin="1296,210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">
                <v:shape id="Freeform 45" o:spid="_x0000_s1027" style="position:absolute;left:1387;top:220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" path="m,366r9132,l9132,,,,,366xe" fillcolor="#deeaf6" stroked="f">
                  <v:path arrowok="t" o:connecttype="custom" o:connectlocs="0,2566;9132,2566;9132,2200;0,2200;0,2566" o:connectangles="0,0,0,0,0"/>
                </v:shape>
                <v:shape id="Freeform 46" o:spid="_x0000_s1028" style="position:absolute;left:1327;top:217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" path="m,l9252,e" filled="f" strokecolor="#deeaf6" strokeweight="3.1pt">
                  <v:path arrowok="t" o:connecttype="custom" o:connectlocs="0,0;9252,0" o:connectangles="0,0"/>
                </v:shape>
                <v:shape id="Freeform 47" o:spid="_x0000_s1029" style="position:absolute;left:1327;top:259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" path="m,l9252,e" filled="f" strokecolor="#deeaf6" strokeweight="3.1pt">
                  <v:path arrowok="t" o:connecttype="custom" o:connectlocs="0,0;9252,0" o:connectangles="0,0"/>
                </v:shape>
                <v:shape id="Freeform 48" o:spid="_x0000_s1030" style="position:absolute;left:1357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" path="m,l,486e" filled="f" strokecolor="#deeaf6" strokeweight="3.1pt">
                  <v:path arrowok="t" o:connecttype="custom" o:connectlocs="0,2140;0,2626" o:connectangles="0,0"/>
                </v:shape>
                <v:shape id="Freeform 49" o:spid="_x0000_s1031" style="position:absolute;left:10549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" path="m,l,486e" filled="f" strokecolor="#deeaf6" strokeweight="3.1pt">
                  <v:path arrowok="t" o:connecttype="custom" o:connectlocs="0,2140;0,2626" o:connectangles="0,0"/>
                </v:shape>
                <w10:wrap anchorx="page" anchory="page"/>
              </v:group>
            </w:pict>
          </mc:Fallback>
        </mc:AlternateContent>
      </w:r>
    </w:p>
    <w:p w14:paraId="463030BD" w14:textId="77777777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01  –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EENVOUDIG  BEGINNEN</w:t>
      </w:r>
    </w:p>
    <w:p w14:paraId="41CA9874" w14:textId="77777777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  <w:lang w:val="nl-NL"/>
        </w:rPr>
      </w:pPr>
    </w:p>
    <w:p w14:paraId="14477329" w14:textId="1B532186" w:rsidR="00E14551" w:rsidRPr="00985977" w:rsidRDefault="00626577" w:rsidP="00B554B5">
      <w:pPr>
        <w:pStyle w:val="ListParagraph"/>
        <w:numPr>
          <w:ilvl w:val="0"/>
          <w:numId w:val="2"/>
        </w:numPr>
        <w:spacing w:before="16" w:line="360" w:lineRule="auto"/>
        <w:ind w:right="231"/>
        <w:rPr>
          <w:rStyle w:val="Hyperlink"/>
          <w:rFonts w:ascii="Verdana" w:eastAsia="Calibri" w:hAnsi="Verdana" w:cs="Calibri"/>
          <w:b/>
          <w:bCs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Het algemene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Github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adres met voorbeeldcode is </w:t>
      </w:r>
      <w:r w:rsidR="00E14551" w:rsidRPr="00985977">
        <w:rPr>
          <w:rFonts w:ascii="Verdana" w:eastAsia="Calibri" w:hAnsi="Verdana" w:cs="Calibri"/>
          <w:b/>
          <w:bCs/>
          <w:sz w:val="18"/>
          <w:szCs w:val="18"/>
          <w:lang w:val="nl-NL"/>
        </w:rPr>
        <w:t>https://github.com/petereijgermans11/workshop-angular</w:t>
      </w:r>
      <w:r w:rsidR="00985977" w:rsidRPr="00985977">
        <w:rPr>
          <w:rFonts w:ascii="Verdana" w:eastAsia="Calibri" w:hAnsi="Verdana" w:cs="Calibri"/>
          <w:b/>
          <w:bCs/>
          <w:sz w:val="18"/>
          <w:szCs w:val="18"/>
          <w:lang w:val="nl-NL"/>
        </w:rPr>
        <w:t>10</w:t>
      </w:r>
    </w:p>
    <w:p w14:paraId="14199748" w14:textId="77777777" w:rsidR="00B554B5" w:rsidRPr="004E7DC7" w:rsidRDefault="00B554B5" w:rsidP="00B554B5">
      <w:pPr>
        <w:pStyle w:val="ListParagraph"/>
        <w:spacing w:before="16" w:line="360" w:lineRule="auto"/>
        <w:ind w:left="837" w:right="231"/>
        <w:rPr>
          <w:rFonts w:ascii="Verdana" w:eastAsia="Calibri" w:hAnsi="Verdana" w:cs="Calibri"/>
          <w:sz w:val="18"/>
          <w:szCs w:val="18"/>
          <w:lang w:val="nl-NL"/>
        </w:rPr>
      </w:pPr>
    </w:p>
    <w:p w14:paraId="34CD5F27" w14:textId="77777777" w:rsidR="00E74312" w:rsidRPr="004E7DC7" w:rsidRDefault="00626577">
      <w:pPr>
        <w:spacing w:before="16" w:line="360" w:lineRule="auto"/>
        <w:ind w:left="477" w:right="231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b)    Maak/start een eigen </w:t>
      </w:r>
      <w:proofErr w:type="spellStart"/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Hello</w:t>
      </w:r>
      <w:proofErr w:type="spellEnd"/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 World</w:t>
      </w:r>
      <w:r w:rsidRPr="004E7DC7">
        <w:rPr>
          <w:rFonts w:ascii="Cambria Math" w:eastAsia="Calibri" w:hAnsi="Cambria Math" w:cs="Cambria Math"/>
          <w:color w:val="000000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app. Dit kan op verschillende manieren:</w:t>
      </w:r>
    </w:p>
    <w:p w14:paraId="45C82546" w14:textId="6E7C58B2" w:rsidR="00E74312" w:rsidRPr="004E7DC7" w:rsidRDefault="00626577">
      <w:pPr>
        <w:spacing w:before="26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Gebruik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als basis </w:t>
      </w:r>
      <w:r w:rsidR="00BB1337">
        <w:rPr>
          <w:rFonts w:ascii="Verdana" w:eastAsia="Courier New" w:hAnsi="Verdana" w:cs="Courier New"/>
          <w:sz w:val="18"/>
          <w:szCs w:val="18"/>
          <w:lang w:val="nl-NL"/>
        </w:rPr>
        <w:t>AAA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-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helloworld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2A4ABA8F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0FE3C868" w14:textId="77777777" w:rsidR="00E74312" w:rsidRPr="004E7DC7" w:rsidRDefault="00626577">
      <w:pPr>
        <w:tabs>
          <w:tab w:val="left" w:pos="1540"/>
        </w:tabs>
        <w:spacing w:line="353" w:lineRule="auto"/>
        <w:ind w:left="1557" w:right="158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OF: ga zelf naar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cli.angular.io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installeer deze tool en maak een nieuw project en start deze. Je vindt deze ook in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Angular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QuickStart, op </w:t>
      </w:r>
      <w:r w:rsidRPr="004E7DC7">
        <w:rPr>
          <w:rFonts w:ascii="Verdana" w:eastAsia="Calibri" w:hAnsi="Verdana" w:cs="Calibri"/>
          <w:color w:val="0000FF"/>
          <w:sz w:val="18"/>
          <w:szCs w:val="18"/>
          <w:u w:val="single" w:color="0000FF"/>
          <w:lang w:val="nl-NL"/>
        </w:rPr>
        <w:t>https://angular.io/guide/quickstart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08C0A0F" w14:textId="32C7D6E4" w:rsidR="00E74312" w:rsidRPr="004E7DC7" w:rsidRDefault="00626577">
      <w:pPr>
        <w:spacing w:before="32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AAA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-</w:t>
      </w:r>
      <w:proofErr w:type="spellStart"/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helloworld</w:t>
      </w:r>
      <w:proofErr w:type="spellEnd"/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076AB7D8" w14:textId="77777777" w:rsidR="00B554B5" w:rsidRPr="004E7DC7" w:rsidRDefault="00B554B5">
      <w:pPr>
        <w:spacing w:before="32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241B9D81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52763501" w14:textId="77777777" w:rsidR="00E74312" w:rsidRPr="004E7DC7" w:rsidRDefault="00626577">
      <w:pPr>
        <w:tabs>
          <w:tab w:val="left" w:pos="820"/>
        </w:tabs>
        <w:spacing w:line="355" w:lineRule="auto"/>
        <w:ind w:left="837" w:right="201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Probeer eens of je een nieuwe component kunt maken en deze bootstrappen. Volg deze stappen:</w:t>
      </w:r>
    </w:p>
    <w:p w14:paraId="1BDC4AB9" w14:textId="77777777" w:rsidR="00E74312" w:rsidRPr="004E7DC7" w:rsidRDefault="00626577">
      <w:pPr>
        <w:spacing w:before="31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>Handmatig</w:t>
      </w:r>
      <w:proofErr w:type="gramEnd"/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?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maak een nieuw bestand, bijvoorbeeld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\app\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nieuwe.component.ts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6D2B4923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30A1AAD1" w14:textId="77777777" w:rsidR="00E74312" w:rsidRPr="004E7DC7" w:rsidRDefault="00626577">
      <w:pPr>
        <w:ind w:left="191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hAnsi="Verdana"/>
          <w:sz w:val="18"/>
          <w:szCs w:val="18"/>
          <w:lang w:val="nl-NL"/>
        </w:rPr>
        <w:t xml:space="preserve">     </w:t>
      </w:r>
      <w:r w:rsidR="008A5FB1" w:rsidRPr="004E7DC7">
        <w:rPr>
          <w:rFonts w:ascii="Verdana" w:hAnsi="Verdana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Importeer de juiste afhankelijkheden.</w:t>
      </w:r>
    </w:p>
    <w:p w14:paraId="4522EB5E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67AC4E03" w14:textId="77777777" w:rsidR="00E74312" w:rsidRPr="004E7DC7" w:rsidRDefault="00626577">
      <w:pPr>
        <w:ind w:left="1881" w:right="3467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hAnsi="Verdana"/>
          <w:sz w:val="18"/>
          <w:szCs w:val="18"/>
          <w:lang w:val="nl-NL"/>
        </w:rPr>
        <w:t xml:space="preserve">   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Schrijf een </w:t>
      </w:r>
      <w:proofErr w:type="spellStart"/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selector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en een 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HTML</w:t>
      </w:r>
      <w:r w:rsidRPr="004E7DC7">
        <w:rPr>
          <w:rFonts w:ascii="Cambria Math" w:eastAsia="Calibri" w:hAnsi="Cambria Math" w:cs="Cambria Math"/>
          <w:b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template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5839B343" w14:textId="77777777" w:rsidR="00E74312" w:rsidRPr="004E7DC7" w:rsidRDefault="00E74312">
      <w:pPr>
        <w:spacing w:before="7" w:line="120" w:lineRule="exact"/>
        <w:rPr>
          <w:rFonts w:ascii="Verdana" w:hAnsi="Verdana"/>
          <w:sz w:val="18"/>
          <w:szCs w:val="18"/>
          <w:lang w:val="nl-NL"/>
        </w:rPr>
      </w:pPr>
    </w:p>
    <w:p w14:paraId="389EF9F1" w14:textId="77777777" w:rsidR="003A361F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="00D8305D" w:rsidRPr="004E7DC7">
        <w:rPr>
          <w:rFonts w:ascii="Verdana" w:eastAsia="Calibri" w:hAnsi="Verdana" w:cs="Calibri"/>
          <w:i/>
          <w:sz w:val="18"/>
          <w:szCs w:val="18"/>
          <w:lang w:val="nl-NL"/>
        </w:rPr>
        <w:t>Of</w:t>
      </w:r>
      <w:proofErr w:type="gramEnd"/>
      <w:r w:rsidR="00D8305D"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 gebruik de </w:t>
      </w:r>
      <w:proofErr w:type="spellStart"/>
      <w:r w:rsidR="00D8305D" w:rsidRPr="004E7DC7">
        <w:rPr>
          <w:rFonts w:ascii="Verdana" w:eastAsia="Calibri" w:hAnsi="Verdana" w:cs="Calibri"/>
          <w:i/>
          <w:sz w:val="18"/>
          <w:szCs w:val="18"/>
          <w:lang w:val="nl-NL"/>
        </w:rPr>
        <w:t>Angular</w:t>
      </w:r>
      <w:proofErr w:type="spellEnd"/>
      <w:r w:rsidR="00D8305D"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 C</w:t>
      </w:r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LI?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gebruik de </w:t>
      </w:r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volgende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opdracht</w:t>
      </w:r>
      <w:r w:rsidR="006B3050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="005B5F30" w:rsidRPr="004E7DC7">
        <w:rPr>
          <w:rFonts w:ascii="Verdana" w:eastAsia="Calibri" w:hAnsi="Verdana" w:cs="Calibri"/>
          <w:sz w:val="18"/>
          <w:szCs w:val="18"/>
          <w:lang w:val="nl-NL"/>
        </w:rPr>
        <w:t xml:space="preserve">in de root van het project: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</w:p>
    <w:p w14:paraId="45E75BE8" w14:textId="77777777" w:rsidR="00E74312" w:rsidRPr="004E7DC7" w:rsidRDefault="00626577" w:rsidP="003A361F">
      <w:pPr>
        <w:ind w:left="4077" w:firstLine="243"/>
        <w:rPr>
          <w:rFonts w:ascii="Verdana" w:eastAsia="Calibri" w:hAnsi="Verdana" w:cs="Calibri"/>
          <w:sz w:val="18"/>
          <w:szCs w:val="18"/>
          <w:lang w:val="nl-NL"/>
        </w:rPr>
      </w:pPr>
      <w:proofErr w:type="spellStart"/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ng</w:t>
      </w:r>
      <w:proofErr w:type="spellEnd"/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generate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component &lt;component-naam&gt;</w:t>
      </w:r>
    </w:p>
    <w:p w14:paraId="57BDA673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21A77B72" w14:textId="77777777" w:rsidR="00E74312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Pas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bootstrapper</w:t>
      </w:r>
      <w:r w:rsidR="00D8305D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(= </w:t>
      </w:r>
      <w:proofErr w:type="spellStart"/>
      <w:r w:rsidR="00D8305D" w:rsidRPr="004E7DC7">
        <w:rPr>
          <w:rFonts w:ascii="Verdana" w:eastAsia="Calibri" w:hAnsi="Verdana" w:cs="Calibri"/>
          <w:color w:val="FF0000"/>
          <w:sz w:val="18"/>
          <w:szCs w:val="18"/>
          <w:lang w:val="nl-NL"/>
        </w:rPr>
        <w:t>app.module</w:t>
      </w:r>
      <w:r w:rsidR="003A361F" w:rsidRPr="004E7DC7">
        <w:rPr>
          <w:rFonts w:ascii="Verdana" w:eastAsia="Calibri" w:hAnsi="Verdana" w:cs="Calibri"/>
          <w:color w:val="FF0000"/>
          <w:sz w:val="18"/>
          <w:szCs w:val="18"/>
          <w:lang w:val="nl-NL"/>
        </w:rPr>
        <w:t>.ts</w:t>
      </w:r>
      <w:proofErr w:type="spellEnd"/>
      <w:r w:rsidR="00D8305D" w:rsidRPr="004E7DC7">
        <w:rPr>
          <w:rFonts w:ascii="Verdana" w:eastAsia="Calibri" w:hAnsi="Verdana" w:cs="Calibri"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aan, zodat daarin </w:t>
      </w:r>
      <w:r w:rsidR="00DB09B4" w:rsidRPr="004E7DC7">
        <w:rPr>
          <w:rFonts w:ascii="Verdana" w:eastAsia="Calibri" w:hAnsi="Verdana" w:cs="Calibri"/>
          <w:sz w:val="18"/>
          <w:szCs w:val="18"/>
          <w:lang w:val="nl-NL"/>
        </w:rPr>
        <w:t xml:space="preserve">het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nieuwe component wordt geïmporteerd en gestart.</w:t>
      </w:r>
    </w:p>
    <w:p w14:paraId="31378CF2" w14:textId="77777777" w:rsidR="00E74312" w:rsidRPr="004E7DC7" w:rsidRDefault="00E74312">
      <w:pPr>
        <w:spacing w:before="2" w:line="100" w:lineRule="exact"/>
        <w:rPr>
          <w:rFonts w:ascii="Verdana" w:hAnsi="Verdana"/>
          <w:sz w:val="18"/>
          <w:szCs w:val="18"/>
          <w:lang w:val="nl-NL"/>
        </w:rPr>
      </w:pPr>
    </w:p>
    <w:p w14:paraId="3B26F329" w14:textId="77777777" w:rsidR="00E74312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Pas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de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index.html aan, zodat de juiste </w:t>
      </w:r>
      <w:proofErr w:type="spellStart"/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selector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wordt gebruikt.</w:t>
      </w:r>
    </w:p>
    <w:p w14:paraId="604B3E2A" w14:textId="77777777" w:rsidR="00E74312" w:rsidRPr="004E7DC7" w:rsidRDefault="00E74312">
      <w:pPr>
        <w:spacing w:before="7" w:line="100" w:lineRule="exact"/>
        <w:rPr>
          <w:rFonts w:ascii="Verdana" w:hAnsi="Verdana"/>
          <w:sz w:val="18"/>
          <w:szCs w:val="18"/>
          <w:lang w:val="nl-NL"/>
        </w:rPr>
      </w:pPr>
    </w:p>
    <w:p w14:paraId="419CBC08" w14:textId="77777777" w:rsidR="009652EB" w:rsidRPr="004E7DC7" w:rsidRDefault="00626577" w:rsidP="00DB09B4">
      <w:pPr>
        <w:spacing w:line="347" w:lineRule="auto"/>
        <w:ind w:left="1197" w:right="320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Draai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npm</w:t>
      </w:r>
      <w:proofErr w:type="spellEnd"/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proofErr w:type="spellStart"/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>install</w:t>
      </w:r>
      <w:proofErr w:type="spellEnd"/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="00D8305D" w:rsidRPr="004E7DC7">
        <w:rPr>
          <w:rFonts w:ascii="Verdana" w:eastAsia="Courier New" w:hAnsi="Verdana" w:cs="Courier New"/>
          <w:b/>
          <w:sz w:val="18"/>
          <w:szCs w:val="18"/>
          <w:lang w:val="nl-NL"/>
        </w:rPr>
        <w:t>en</w:t>
      </w:r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proofErr w:type="spellStart"/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>npm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start</w:t>
      </w:r>
      <w:r w:rsidR="009652EB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je</w:t>
      </w:r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nieuwe component te</w:t>
      </w:r>
      <w:r w:rsidR="00D8305D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testen. </w:t>
      </w:r>
    </w:p>
    <w:p w14:paraId="34E65287" w14:textId="77777777" w:rsidR="00E74312" w:rsidRPr="004E7DC7" w:rsidRDefault="00626577">
      <w:pPr>
        <w:spacing w:line="240" w:lineRule="exact"/>
        <w:ind w:left="1522" w:right="3205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02F8D3CC" w14:textId="77777777" w:rsidR="00E74312" w:rsidRPr="004E7DC7" w:rsidRDefault="00E74312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EE1E8EA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5BB12E81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3751DF0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5AE528E4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245E9283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5B2783B4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5F4819C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01D02C1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53FF9216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0E942605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48340FE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A612C70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CF28833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F5FD94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3B1E6C74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9336FD1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55557F3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61BF9DE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4A4D8567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B038C66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722DDF9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4E6DEEB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0802D96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705A2950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4DEFE26A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06CDDC3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22851BEB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78CD139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20436328" w14:textId="77777777" w:rsidR="00E74312" w:rsidRPr="004E7DC7" w:rsidRDefault="00E74312">
      <w:pPr>
        <w:spacing w:line="200" w:lineRule="exact"/>
        <w:rPr>
          <w:rFonts w:ascii="Verdana" w:hAnsi="Verdana"/>
          <w:sz w:val="18"/>
          <w:szCs w:val="18"/>
          <w:lang w:val="nl-NL"/>
        </w:rPr>
      </w:pPr>
    </w:p>
    <w:p w14:paraId="543FBB24" w14:textId="77777777" w:rsidR="0082708E" w:rsidRPr="004E7DC7" w:rsidRDefault="0082708E">
      <w:pPr>
        <w:spacing w:line="200" w:lineRule="exact"/>
        <w:rPr>
          <w:rFonts w:ascii="Verdana" w:hAnsi="Verdana"/>
          <w:sz w:val="18"/>
          <w:szCs w:val="18"/>
          <w:lang w:val="nl-NL"/>
        </w:rPr>
      </w:pPr>
    </w:p>
    <w:p w14:paraId="2BFB241A" w14:textId="77777777" w:rsidR="0082708E" w:rsidRPr="004E7DC7" w:rsidRDefault="0082708E">
      <w:pPr>
        <w:spacing w:line="200" w:lineRule="exact"/>
        <w:rPr>
          <w:rFonts w:ascii="Verdana" w:hAnsi="Verdana"/>
          <w:sz w:val="18"/>
          <w:szCs w:val="18"/>
          <w:lang w:val="nl-NL"/>
        </w:rPr>
      </w:pPr>
    </w:p>
    <w:p w14:paraId="5CA4D2FC" w14:textId="77777777" w:rsidR="003A361F" w:rsidRPr="004E7DC7" w:rsidRDefault="003A361F">
      <w:pPr>
        <w:spacing w:before="16"/>
        <w:ind w:left="117"/>
        <w:rPr>
          <w:rFonts w:ascii="Verdana" w:hAnsi="Verdana"/>
          <w:noProof/>
          <w:sz w:val="18"/>
          <w:szCs w:val="18"/>
          <w:lang w:val="nl-NL"/>
        </w:rPr>
      </w:pPr>
    </w:p>
    <w:p w14:paraId="3A3EE9B6" w14:textId="77777777" w:rsidR="00DB09B4" w:rsidRPr="004E7DC7" w:rsidRDefault="00DB09B4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</w:p>
    <w:p w14:paraId="1A98AEA1" w14:textId="77777777" w:rsidR="00E74312" w:rsidRPr="004E7DC7" w:rsidRDefault="00E5293A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r>
        <w:lastRenderedPageBreak/>
        <w:pict w14:anchorId="2C1F7BFD">
          <v:group id="_x0000_s1044" alt="" style="position:absolute;left:0;text-align:left;margin-left:63.5pt;margin-top:62.55pt;width:465.7pt;height:27.4pt;z-index:-251661824;mso-position-horizontal-relative:page;mso-position-vertical-relative:page" coordorigin="1296,2109" coordsize="9314,548">
            <v:shape id="_x0000_s1045" alt="" style="position:absolute;left:1387;top:2200;width:9132;height:366" coordorigin="1387,2200" coordsize="9132,366" path="m1387,2566r9132,l10519,2200r-9132,l1387,2566xe" fillcolor="#deeaf6" stroked="f">
              <v:path arrowok="t"/>
            </v:shape>
            <v:shape id="_x0000_s1046" alt="" style="position:absolute;left:1327;top:2170;width:9252;height:0" coordorigin="1327,2170" coordsize="9252,0" path="m1327,2170r9252,e" filled="f" strokecolor="#deeaf6" strokeweight="3.1pt">
              <v:path arrowok="t"/>
            </v:shape>
            <v:shape id="_x0000_s1047" alt="" style="position:absolute;left:1327;top:2596;width:9252;height:0" coordorigin="1327,2596" coordsize="9252,0" path="m1327,2596r9252,e" filled="f" strokecolor="#deeaf6" strokeweight="3.1pt">
              <v:path arrowok="t"/>
            </v:shape>
            <v:shape id="_x0000_s1048" alt="" style="position:absolute;left:1357;top:2140;width:0;height:486" coordorigin="1357,2140" coordsize="0,486" path="m1357,2140r,486e" filled="f" strokecolor="#deeaf6" strokeweight="3.1pt">
              <v:path arrowok="t"/>
            </v:shape>
            <v:shape id="_x0000_s1049" alt="" style="position:absolute;left:10549;top:2140;width:0;height:486" coordorigin="10549,2140" coordsize="0,486" path="m10549,2140r,486e" filled="f" strokecolor="#deeaf6" strokeweight="3.1pt">
              <v:path arrowok="t"/>
            </v:shape>
            <w10:wrap anchorx="page" anchory="page"/>
          </v:group>
        </w:pict>
      </w:r>
      <w:proofErr w:type="gram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02  –</w:t>
      </w:r>
      <w:proofErr w:type="gram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DATABINDING</w:t>
      </w:r>
    </w:p>
    <w:p w14:paraId="6E702336" w14:textId="77777777" w:rsidR="00E74312" w:rsidRPr="004E7DC7" w:rsidRDefault="00E74312">
      <w:pPr>
        <w:spacing w:before="10" w:line="260" w:lineRule="exact"/>
        <w:rPr>
          <w:rFonts w:ascii="Verdana" w:hAnsi="Verdana"/>
          <w:sz w:val="18"/>
          <w:szCs w:val="18"/>
          <w:lang w:val="nl-NL"/>
        </w:rPr>
      </w:pPr>
    </w:p>
    <w:p w14:paraId="5F03CED1" w14:textId="77777777" w:rsidR="00E74312" w:rsidRPr="004E7DC7" w:rsidRDefault="00626577">
      <w:pPr>
        <w:tabs>
          <w:tab w:val="left" w:pos="820"/>
        </w:tabs>
        <w:spacing w:before="16" w:line="347" w:lineRule="auto"/>
        <w:ind w:left="837" w:right="400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Breid je app uit oefening 1 (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Hello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World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) uit met een field/property. Bindt deze property in het template dat gebruikt wordt.</w:t>
      </w:r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</w:p>
    <w:p w14:paraId="3022200A" w14:textId="77777777" w:rsidR="00E74312" w:rsidRPr="004E7DC7" w:rsidRDefault="00626577">
      <w:pPr>
        <w:tabs>
          <w:tab w:val="left" w:pos="1540"/>
        </w:tabs>
        <w:spacing w:before="32" w:line="350" w:lineRule="auto"/>
        <w:ind w:left="1557" w:right="622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Doe dit expliciet met aparte declaratie en initialisatie in de </w:t>
      </w:r>
      <w:proofErr w:type="spellStart"/>
      <w:r w:rsidR="0082708E" w:rsidRPr="004E7DC7">
        <w:rPr>
          <w:rFonts w:ascii="Verdana" w:eastAsia="Courier New" w:hAnsi="Verdana" w:cs="Courier New"/>
          <w:sz w:val="18"/>
          <w:szCs w:val="18"/>
          <w:lang w:val="nl-NL"/>
        </w:rPr>
        <w:t>ngOnInit</w:t>
      </w:r>
      <w:proofErr w:type="spellEnd"/>
      <w:r w:rsidR="0082708E" w:rsidRPr="004E7DC7">
        <w:rPr>
          <w:rFonts w:ascii="Verdana" w:eastAsia="Courier New" w:hAnsi="Verdana" w:cs="Courier New"/>
          <w:sz w:val="18"/>
          <w:szCs w:val="18"/>
          <w:lang w:val="nl-NL"/>
        </w:rPr>
        <w:t>()</w:t>
      </w:r>
    </w:p>
    <w:p w14:paraId="2833D9A1" w14:textId="77777777" w:rsidR="0082708E" w:rsidRPr="004E7DC7" w:rsidRDefault="0082708E" w:rsidP="0082708E">
      <w:pPr>
        <w:spacing w:before="15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spellStart"/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lifecycle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>-hook</w:t>
      </w:r>
      <w:proofErr w:type="spellEnd"/>
    </w:p>
    <w:p w14:paraId="6830BF97" w14:textId="77777777" w:rsidR="00E74312" w:rsidRPr="004E7DC7" w:rsidRDefault="00626577" w:rsidP="0082708E">
      <w:pPr>
        <w:spacing w:before="15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Lees de werking en de volgorde van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Angular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lifecycle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hooks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op </w:t>
      </w:r>
      <w:r w:rsidR="00780D65" w:rsidRPr="004E7DC7">
        <w:rPr>
          <w:rFonts w:ascii="Verdana" w:eastAsia="Calibri" w:hAnsi="Verdana" w:cs="Calibri"/>
          <w:color w:val="0000FF"/>
          <w:sz w:val="18"/>
          <w:szCs w:val="18"/>
          <w:u w:val="single" w:color="0000FF"/>
          <w:lang w:val="nl-NL"/>
        </w:rPr>
        <w:t>https://angular.io/guide/lifecycle-hooks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132F659" w14:textId="15255616" w:rsidR="00E74312" w:rsidRPr="004E7DC7" w:rsidRDefault="00626577">
      <w:pPr>
        <w:spacing w:before="38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(Solution)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BB1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-databinding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0B217CCB" w14:textId="77777777" w:rsidR="00B554B5" w:rsidRPr="004E7DC7" w:rsidRDefault="00B554B5">
      <w:pPr>
        <w:spacing w:before="38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1EBD1DAA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5827B2C9" w14:textId="77777777" w:rsidR="00E74312" w:rsidRPr="004E7DC7" w:rsidRDefault="00626577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b)    Maak een array van objecten. Bind ze in het template met de </w:t>
      </w:r>
      <w:proofErr w:type="spellStart"/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directive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*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ngFor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0602B36C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30A9E704" w14:textId="77777777" w:rsidR="00E74312" w:rsidRPr="004E7DC7" w:rsidRDefault="00626577">
      <w:pPr>
        <w:tabs>
          <w:tab w:val="left" w:pos="1540"/>
        </w:tabs>
        <w:spacing w:line="345" w:lineRule="auto"/>
        <w:ind w:left="1557" w:right="480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Geef via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TypeScript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expliciet op dat de property uit een array van strings of een array van objecten moet bestaan (maak zelf deze keuze).</w:t>
      </w:r>
    </w:p>
    <w:p w14:paraId="01104173" w14:textId="4C4D49D1" w:rsidR="00E74312" w:rsidRPr="004E7DC7" w:rsidRDefault="00626577">
      <w:pPr>
        <w:spacing w:before="38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1-databinding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67AB86B5" w14:textId="77777777" w:rsidR="00B554B5" w:rsidRPr="004E7DC7" w:rsidRDefault="00B554B5">
      <w:pPr>
        <w:spacing w:before="38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3A5BB4DB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6B361876" w14:textId="77777777" w:rsidR="00E74312" w:rsidRPr="004E7DC7" w:rsidRDefault="00626577">
      <w:pPr>
        <w:tabs>
          <w:tab w:val="left" w:pos="820"/>
        </w:tabs>
        <w:spacing w:line="351" w:lineRule="auto"/>
        <w:ind w:left="837" w:right="265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 xml:space="preserve">Maak expliciet een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Model</w:t>
      </w:r>
      <w:r w:rsidR="00780D6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voor de inhoud van je array. Dat mag een object met één of meerdere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properties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zijn. Zorg </w:t>
      </w: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er voor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dat de inhoud van de array bestaat uit objecten van het type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&lt;Model&gt;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15555E15" w14:textId="1C85177C" w:rsidR="00E74312" w:rsidRPr="004E7DC7" w:rsidRDefault="00626577">
      <w:pPr>
        <w:spacing w:before="14"/>
        <w:ind w:left="1197"/>
        <w:rPr>
          <w:rFonts w:ascii="Verdana" w:eastAsia="Courier New" w:hAnsi="Verdana" w:cs="Courier New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1-databinding</w:t>
      </w:r>
      <w:r w:rsidRPr="004E7DC7">
        <w:rPr>
          <w:rFonts w:ascii="Cambria Math" w:eastAsia="Calibri" w:hAnsi="Cambria Math" w:cs="Cambria Math"/>
          <w:color w:val="000000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ourier New" w:hAnsi="Verdana" w:cs="Courier New"/>
          <w:color w:val="000000"/>
          <w:sz w:val="18"/>
          <w:szCs w:val="18"/>
          <w:lang w:val="nl-NL"/>
        </w:rPr>
        <w:t>citiesVolgensModel</w:t>
      </w:r>
      <w:proofErr w:type="spellEnd"/>
    </w:p>
    <w:p w14:paraId="0706FECF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326A0100" w14:textId="77777777" w:rsidR="00E74312" w:rsidRPr="004E7DC7" w:rsidRDefault="00626577">
      <w:pPr>
        <w:ind w:left="1522" w:right="1845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27B52083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6AAD0E50" w14:textId="77777777" w:rsidR="00E74312" w:rsidRPr="004E7DC7" w:rsidRDefault="00626577">
      <w:pPr>
        <w:spacing w:line="347" w:lineRule="auto"/>
        <w:ind w:left="837" w:right="353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d)    Bedenk zelf een toepassing voor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directive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*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ngIf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en gebruik deze in combinatie met je class en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properties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0C0B1345" w14:textId="77777777" w:rsidR="00B554B5" w:rsidRPr="004E7DC7" w:rsidRDefault="00B554B5">
      <w:pPr>
        <w:spacing w:line="347" w:lineRule="auto"/>
        <w:ind w:left="837" w:right="353" w:hanging="360"/>
        <w:rPr>
          <w:rFonts w:ascii="Verdana" w:eastAsia="Calibri" w:hAnsi="Verdana" w:cs="Calibri"/>
          <w:sz w:val="18"/>
          <w:szCs w:val="18"/>
          <w:lang w:val="nl-NL"/>
        </w:rPr>
      </w:pPr>
    </w:p>
    <w:p w14:paraId="1FEEE961" w14:textId="77777777" w:rsidR="00E74312" w:rsidRPr="004E7DC7" w:rsidRDefault="00626577">
      <w:pPr>
        <w:spacing w:before="37"/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e)    Breng de template naar een 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externe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.html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file. Gebruik vervolgens in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@Component</w:t>
      </w:r>
      <w:r w:rsidR="00780D6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de property</w:t>
      </w:r>
    </w:p>
    <w:p w14:paraId="2B7BE144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4A7DBBEE" w14:textId="77777777" w:rsidR="00E74312" w:rsidRPr="004E7DC7" w:rsidRDefault="00626577">
      <w:pPr>
        <w:spacing w:line="240" w:lineRule="exact"/>
        <w:ind w:left="802" w:right="1952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proofErr w:type="spellStart"/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templateUrl</w:t>
      </w:r>
      <w:proofErr w:type="spellEnd"/>
      <w:proofErr w:type="gramEnd"/>
      <w:r w:rsidR="00780D6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hier naar te verwijzen. Test of de databinding blijft werken.</w:t>
      </w:r>
    </w:p>
    <w:p w14:paraId="549F6536" w14:textId="77777777" w:rsidR="00E74312" w:rsidRPr="004E7DC7" w:rsidRDefault="00E74312">
      <w:pPr>
        <w:spacing w:before="5" w:line="160" w:lineRule="exact"/>
        <w:rPr>
          <w:rFonts w:ascii="Verdana" w:hAnsi="Verdana"/>
          <w:sz w:val="18"/>
          <w:szCs w:val="18"/>
          <w:lang w:val="nl-NL"/>
        </w:rPr>
      </w:pPr>
    </w:p>
    <w:p w14:paraId="01FABAF6" w14:textId="77777777" w:rsidR="00E74312" w:rsidRPr="004E7DC7" w:rsidRDefault="00E5293A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>
        <w:pict w14:anchorId="464E45AD">
          <v:group id="_x0000_s1038" alt="" style="position:absolute;margin-left:64.75pt;margin-top:479.2pt;width:465.7pt;height:27.4pt;z-index:-251659776;mso-position-horizontal-relative:page;mso-position-vertical-relative:page" coordorigin="1296,7516" coordsize="9314,548">
            <v:shape id="_x0000_s1039" alt="" style="position:absolute;left:1387;top:7607;width:9132;height:366" coordorigin="1387,7607" coordsize="9132,366" path="m1387,7973r9132,l10519,7607r-9132,l1387,7973xe" fillcolor="#deeaf6" stroked="f">
              <v:path arrowok="t"/>
            </v:shape>
            <v:shape id="_x0000_s1040" alt="" style="position:absolute;left:1327;top:7577;width:9252;height:0" coordorigin="1327,7577" coordsize="9252,0" path="m1327,7577r9252,e" filled="f" strokecolor="#deeaf6" strokeweight="3.1pt">
              <v:path arrowok="t"/>
            </v:shape>
            <v:shape id="_x0000_s1041" alt="" style="position:absolute;left:1327;top:8003;width:9252;height:0" coordorigin="1327,8003" coordsize="9252,0" path="m1327,8003r9252,e" filled="f" strokecolor="#deeaf6" strokeweight="3.1pt">
              <v:path arrowok="t"/>
            </v:shape>
            <v:shape id="_x0000_s1042" alt="" style="position:absolute;left:1357;top:7547;width:0;height:486" coordorigin="1357,7547" coordsize="0,486" path="m1357,7547r,486e" filled="f" strokecolor="#deeaf6" strokeweight="3.1pt">
              <v:path arrowok="t"/>
            </v:shape>
            <v:shape id="_x0000_s1043" alt="" style="position:absolute;left:10549;top:7547;width:0;height:486" coordorigin="10549,7547" coordsize="0,486" path="m10549,7547r,486e" filled="f" strokecolor="#deeaf6" strokeweight="3.1pt">
              <v:path arrowok="t"/>
            </v:shape>
            <w10:wrap anchorx="page" anchory="page"/>
          </v:group>
        </w:pict>
      </w:r>
    </w:p>
    <w:p w14:paraId="0AE329E4" w14:textId="77777777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03  –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EVENT  BINDING</w:t>
      </w:r>
    </w:p>
    <w:p w14:paraId="47CABDFC" w14:textId="77777777" w:rsidR="00E74312" w:rsidRPr="004E7DC7" w:rsidRDefault="00E74312">
      <w:pPr>
        <w:spacing w:before="10" w:line="260" w:lineRule="exact"/>
        <w:rPr>
          <w:rFonts w:ascii="Verdana" w:hAnsi="Verdana"/>
          <w:sz w:val="18"/>
          <w:szCs w:val="18"/>
          <w:lang w:val="nl-NL"/>
        </w:rPr>
      </w:pPr>
    </w:p>
    <w:p w14:paraId="47E7592F" w14:textId="77777777" w:rsidR="00E74312" w:rsidRPr="004E7DC7" w:rsidRDefault="00626577">
      <w:pPr>
        <w:tabs>
          <w:tab w:val="left" w:pos="820"/>
        </w:tabs>
        <w:spacing w:before="16" w:line="356" w:lineRule="auto"/>
        <w:ind w:left="837" w:right="149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Voeg een element met event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binding toe aan je applicatie. Bijvoorbeeld een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(click)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op een knop afvangen. Roep een event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handler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 de component aan als </w:t>
      </w: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de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event optreedt. Laat deze bijvoorbeeld een </w:t>
      </w: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alert(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tonen of een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console.log()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melding.</w:t>
      </w:r>
    </w:p>
    <w:p w14:paraId="1155392B" w14:textId="4F8067E9" w:rsidR="00E74312" w:rsidRPr="004E7DC7" w:rsidRDefault="00626577">
      <w:pPr>
        <w:spacing w:before="8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2-eventbinding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0D7ED8FA" w14:textId="77777777" w:rsidR="00B554B5" w:rsidRPr="004E7DC7" w:rsidRDefault="00B554B5">
      <w:pPr>
        <w:spacing w:before="8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5656A4B1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54F90B24" w14:textId="77777777" w:rsidR="00E74312" w:rsidRPr="004E7DC7" w:rsidRDefault="00626577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b)    Test meerdere typen DOM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events, bijvoorbeeld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blur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focus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keypress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mousemove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, enzovoort.</w:t>
      </w:r>
    </w:p>
    <w:p w14:paraId="712D530B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72D7CD92" w14:textId="77777777" w:rsidR="00B554B5" w:rsidRPr="004E7DC7" w:rsidRDefault="00626577" w:rsidP="009F72F1">
      <w:pPr>
        <w:spacing w:line="359" w:lineRule="auto"/>
        <w:ind w:left="720" w:right="120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Zie eventueel Mozilla.org (</w:t>
      </w:r>
      <w:r w:rsidR="006A7CD4" w:rsidRPr="004E7DC7">
        <w:rPr>
          <w:rFonts w:ascii="Verdana" w:eastAsia="Calibri" w:hAnsi="Verdana" w:cs="Calibri"/>
          <w:sz w:val="18"/>
          <w:szCs w:val="18"/>
          <w:lang w:val="nl-NL"/>
        </w:rPr>
        <w:t>https://developer.mozilla.org/en-US/docs/Web/Events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) voor een overzicht.</w:t>
      </w:r>
    </w:p>
    <w:p w14:paraId="423D867B" w14:textId="3226C965" w:rsidR="00B554B5" w:rsidRPr="004E7DC7" w:rsidRDefault="00626577" w:rsidP="00B93342">
      <w:pPr>
        <w:spacing w:line="359" w:lineRule="auto"/>
        <w:ind w:left="720" w:right="120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 </w:t>
      </w:r>
    </w:p>
    <w:p w14:paraId="4D5CF912" w14:textId="11062433" w:rsidR="00E74312" w:rsidRPr="004E7DC7" w:rsidRDefault="00B93342">
      <w:pPr>
        <w:spacing w:before="31" w:line="358" w:lineRule="auto"/>
        <w:ind w:left="837" w:right="444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)    Maak een formulierveld (bijvoorbeeld een tekstveld) met een </w:t>
      </w:r>
      <w:proofErr w:type="spellStart"/>
      <w:r w:rsidR="00626577"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local</w:t>
      </w:r>
      <w:proofErr w:type="spellEnd"/>
      <w:r w:rsidR="00626577"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 xml:space="preserve"> template </w:t>
      </w:r>
      <w:proofErr w:type="spellStart"/>
      <w:r w:rsidR="00626577"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variable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De notatie hiervoor is </w:t>
      </w:r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#</w:t>
      </w:r>
      <w:proofErr w:type="spellStart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myFieldName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Geef de variabele door aan de event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handler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en verwerk hem in een </w:t>
      </w:r>
      <w:proofErr w:type="gramStart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alert(</w:t>
      </w:r>
      <w:proofErr w:type="gramEnd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)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console.log()</w:t>
      </w:r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melding, om een waarde in het DOM te updaten, enzovoort.</w:t>
      </w:r>
    </w:p>
    <w:p w14:paraId="0D46EC9E" w14:textId="77777777" w:rsidR="00B93342" w:rsidRPr="004E7DC7" w:rsidRDefault="00B93342">
      <w:pPr>
        <w:spacing w:before="1"/>
        <w:ind w:left="477"/>
        <w:rPr>
          <w:rFonts w:ascii="Verdana" w:eastAsia="Calibri" w:hAnsi="Verdana" w:cs="Calibri"/>
          <w:sz w:val="18"/>
          <w:szCs w:val="18"/>
          <w:lang w:val="nl-NL"/>
        </w:rPr>
      </w:pPr>
    </w:p>
    <w:p w14:paraId="02CBFFF5" w14:textId="32193D06" w:rsidR="00E74312" w:rsidRPr="004E7DC7" w:rsidRDefault="00B93342">
      <w:pPr>
        <w:spacing w:before="1"/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d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)    Maak een eenvoudige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client</w:t>
      </w:r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sided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CRUD</w:t>
      </w:r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applicatie: users kunnen elementen toevoegen aan een array</w:t>
      </w:r>
    </w:p>
    <w:p w14:paraId="67271A5E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622B631D" w14:textId="77777777" w:rsidR="00E74312" w:rsidRPr="004E7DC7" w:rsidRDefault="00626577">
      <w:pPr>
        <w:ind w:left="802" w:right="3582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lastRenderedPageBreak/>
        <w:t>(</w:t>
      </w: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namen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>, producten, enzovoort) en verwijderen uit de array.</w:t>
      </w:r>
    </w:p>
    <w:p w14:paraId="35862DA5" w14:textId="77777777" w:rsidR="00E74312" w:rsidRPr="004E7DC7" w:rsidRDefault="00E74312">
      <w:pPr>
        <w:spacing w:before="7" w:line="120" w:lineRule="exact"/>
        <w:rPr>
          <w:rFonts w:ascii="Verdana" w:hAnsi="Verdana"/>
          <w:sz w:val="18"/>
          <w:szCs w:val="18"/>
          <w:lang w:val="nl-NL"/>
        </w:rPr>
      </w:pPr>
    </w:p>
    <w:p w14:paraId="7791F22C" w14:textId="77777777" w:rsidR="00E74312" w:rsidRPr="004E7DC7" w:rsidRDefault="00626577">
      <w:pPr>
        <w:ind w:left="1197"/>
        <w:rPr>
          <w:rFonts w:ascii="Verdana" w:eastAsia="Courier New" w:hAnsi="Verdana" w:cs="Courier New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Gebruik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voor verwijderen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JavaScript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functie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ArrayName.splice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(…)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of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ArrayName</w:t>
      </w:r>
      <w:proofErr w:type="spellEnd"/>
    </w:p>
    <w:p w14:paraId="35047D05" w14:textId="77777777" w:rsidR="00E74312" w:rsidRPr="004E7DC7" w:rsidRDefault="00E74312">
      <w:pPr>
        <w:spacing w:before="4" w:line="120" w:lineRule="exact"/>
        <w:rPr>
          <w:rFonts w:ascii="Verdana" w:hAnsi="Verdana"/>
          <w:sz w:val="18"/>
          <w:szCs w:val="18"/>
          <w:lang w:val="nl-NL"/>
        </w:rPr>
      </w:pPr>
    </w:p>
    <w:p w14:paraId="083CE630" w14:textId="77777777" w:rsidR="00B554B5" w:rsidRPr="004E7DC7" w:rsidRDefault="00626577" w:rsidP="00B554B5">
      <w:pPr>
        <w:ind w:left="1522" w:right="4113"/>
        <w:jc w:val="center"/>
        <w:rPr>
          <w:rFonts w:ascii="Verdana" w:eastAsia="Courier New" w:hAnsi="Verdana" w:cs="Courier New"/>
          <w:sz w:val="18"/>
          <w:szCs w:val="18"/>
          <w:lang w:val="nl-NL"/>
        </w:rPr>
      </w:pPr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-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ArrayName.filter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(item =&gt; …).</w:t>
      </w:r>
    </w:p>
    <w:p w14:paraId="235769D9" w14:textId="0AB1DBBC" w:rsidR="00B554B5" w:rsidRPr="004E7DC7" w:rsidRDefault="00B554B5" w:rsidP="00B554B5">
      <w:pPr>
        <w:ind w:left="1522" w:right="4113"/>
        <w:jc w:val="center"/>
        <w:rPr>
          <w:rFonts w:ascii="Verdana" w:eastAsia="Courier New" w:hAnsi="Verdana" w:cs="Courier New"/>
          <w:sz w:val="18"/>
          <w:szCs w:val="18"/>
          <w:lang w:val="nl-NL"/>
        </w:rPr>
      </w:pPr>
    </w:p>
    <w:p w14:paraId="6B847C53" w14:textId="3399E09D" w:rsidR="00B554B5" w:rsidRPr="004E7DC7" w:rsidRDefault="00626577" w:rsidP="00B554B5">
      <w:pPr>
        <w:ind w:left="720" w:right="4113"/>
        <w:jc w:val="center"/>
        <w:rPr>
          <w:rFonts w:ascii="Verdana" w:eastAsia="Courier New" w:hAnsi="Verdana" w:cs="Courier New"/>
          <w:color w:val="FF0000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Codevoorbeeld: 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</w:t>
      </w:r>
      <w:proofErr w:type="gramEnd"/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2-eventbinding\...\</w:t>
      </w:r>
    </w:p>
    <w:p w14:paraId="54A27BD4" w14:textId="5BD87E89" w:rsidR="00E74312" w:rsidRPr="00846E37" w:rsidRDefault="00626577" w:rsidP="00B554B5">
      <w:pPr>
        <w:ind w:left="720" w:right="4113"/>
        <w:jc w:val="center"/>
        <w:rPr>
          <w:rFonts w:ascii="Verdana" w:hAnsi="Verdana"/>
          <w:sz w:val="18"/>
          <w:szCs w:val="18"/>
          <w:lang w:val="nl-NL"/>
        </w:rPr>
      </w:pPr>
      <w:proofErr w:type="gramStart"/>
      <w:r w:rsidRPr="00846E3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app</w:t>
      </w:r>
      <w:proofErr w:type="gramEnd"/>
      <w:r w:rsidRPr="00846E3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-02-complete.component.ts</w:t>
      </w:r>
      <w:r w:rsidRPr="00846E3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  <w:r w:rsidR="00B554B5" w:rsidRPr="00846E37">
        <w:rPr>
          <w:rFonts w:ascii="Verdana" w:hAnsi="Verdana"/>
          <w:sz w:val="18"/>
          <w:szCs w:val="18"/>
          <w:lang w:val="nl-NL"/>
        </w:rPr>
        <w:t xml:space="preserve"> </w:t>
      </w:r>
    </w:p>
    <w:p w14:paraId="787561A2" w14:textId="57256E57" w:rsidR="00D45C7C" w:rsidRPr="00846E37" w:rsidRDefault="00E5293A" w:rsidP="00B554B5">
      <w:pPr>
        <w:ind w:left="720" w:right="4113"/>
        <w:jc w:val="center"/>
        <w:rPr>
          <w:rFonts w:ascii="Verdana" w:hAnsi="Verdana"/>
          <w:sz w:val="18"/>
          <w:szCs w:val="18"/>
          <w:lang w:val="nl-NL"/>
        </w:rPr>
      </w:pPr>
      <w:r>
        <w:pict w14:anchorId="42A1B062">
          <v:group id="_x0000_s1032" alt="" style="position:absolute;left:0;text-align:left;margin-left:62.55pt;margin-top:169.6pt;width:465.7pt;height:27.4pt;z-index:-251657728;mso-position-horizontal-relative:page;mso-position-vertical-relative:page" coordorigin="1296,8263" coordsize="9314,548">
            <v:shape id="_x0000_s1033" alt="" style="position:absolute;left:1387;top:8354;width:9132;height:366" coordorigin="1387,8354" coordsize="9132,366" path="m1387,8720r9132,l10519,8354r-9132,l1387,8720xe" fillcolor="#deeaf6" stroked="f">
              <v:path arrowok="t"/>
            </v:shape>
            <v:shape id="_x0000_s1034" alt="" style="position:absolute;left:1327;top:8324;width:9252;height:0" coordorigin="1327,8324" coordsize="9252,0" path="m1327,8324r9252,e" filled="f" strokecolor="#deeaf6" strokeweight="3.1pt">
              <v:path arrowok="t"/>
            </v:shape>
            <v:shape id="_x0000_s1035" alt="" style="position:absolute;left:1327;top:8750;width:9252;height:0" coordorigin="1327,8750" coordsize="9252,0" path="m1327,8750r9252,e" filled="f" strokecolor="#deeaf6" strokeweight="3.1pt">
              <v:path arrowok="t"/>
            </v:shape>
            <v:shape id="_x0000_s1036" alt="" style="position:absolute;left:1357;top:8294;width:0;height:486" coordorigin="1357,8294" coordsize="0,486" path="m1357,8294r,486e" filled="f" strokecolor="#deeaf6" strokeweight="3.1pt">
              <v:path arrowok="t"/>
            </v:shape>
            <v:shape id="_x0000_s1037" alt="" style="position:absolute;left:10549;top:8294;width:0;height:486" coordorigin="10549,8294" coordsize="0,486" path="m10549,8294r,486e" filled="f" strokecolor="#deeaf6" strokeweight="3.1pt">
              <v:path arrowok="t"/>
            </v:shape>
            <w10:wrap anchorx="page" anchory="page"/>
          </v:group>
        </w:pict>
      </w:r>
    </w:p>
    <w:p w14:paraId="4A2F7A17" w14:textId="03A7CB0D" w:rsidR="00E74312" w:rsidRPr="00846E37" w:rsidRDefault="00E74312">
      <w:pPr>
        <w:spacing w:line="200" w:lineRule="exact"/>
        <w:rPr>
          <w:rFonts w:ascii="Verdana" w:hAnsi="Verdana"/>
          <w:sz w:val="18"/>
          <w:szCs w:val="18"/>
          <w:lang w:val="nl-NL"/>
        </w:rPr>
      </w:pPr>
    </w:p>
    <w:p w14:paraId="1A6B901C" w14:textId="541F49C3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</w:rPr>
        <w:t xml:space="preserve">04  </w:t>
      </w:r>
      <w:r w:rsidRPr="004E7DC7">
        <w:rPr>
          <w:rFonts w:ascii="Cambria Math" w:eastAsia="Calibri" w:hAnsi="Cambria Math" w:cs="Cambria Math"/>
          <w:sz w:val="18"/>
          <w:szCs w:val="18"/>
        </w:rPr>
        <w:t>‐</w:t>
      </w:r>
      <w:proofErr w:type="gramEnd"/>
      <w:r w:rsidRPr="004E7DC7">
        <w:rPr>
          <w:rFonts w:ascii="Verdana" w:eastAsia="Calibri" w:hAnsi="Verdana" w:cs="Calibri"/>
          <w:sz w:val="18"/>
          <w:szCs w:val="18"/>
        </w:rPr>
        <w:t xml:space="preserve">  ATTRIBUTE  BINDING  EN  TWO</w:t>
      </w:r>
      <w:r w:rsidRPr="004E7DC7">
        <w:rPr>
          <w:rFonts w:ascii="Cambria Math" w:eastAsia="Calibri" w:hAnsi="Cambria Math" w:cs="Cambria Math"/>
          <w:sz w:val="18"/>
          <w:szCs w:val="18"/>
        </w:rPr>
        <w:t>‐</w:t>
      </w:r>
      <w:r w:rsidRPr="004E7DC7">
        <w:rPr>
          <w:rFonts w:ascii="Verdana" w:eastAsia="Calibri" w:hAnsi="Verdana" w:cs="Calibri"/>
          <w:sz w:val="18"/>
          <w:szCs w:val="18"/>
        </w:rPr>
        <w:t>WAY  BINDING</w:t>
      </w:r>
    </w:p>
    <w:p w14:paraId="2B844E27" w14:textId="57CA3221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</w:rPr>
      </w:pPr>
    </w:p>
    <w:p w14:paraId="0DB6E8B1" w14:textId="386D8319" w:rsidR="00B371E6" w:rsidRPr="004E7DC7" w:rsidRDefault="00B371E6" w:rsidP="00B371E6">
      <w:pPr>
        <w:spacing w:before="7" w:line="120" w:lineRule="exact"/>
        <w:rPr>
          <w:rFonts w:ascii="Verdana" w:hAnsi="Verdana"/>
          <w:sz w:val="18"/>
          <w:szCs w:val="18"/>
        </w:rPr>
      </w:pPr>
    </w:p>
    <w:p w14:paraId="6A1A9D62" w14:textId="08E245CD" w:rsidR="00E74312" w:rsidRPr="004E7DC7" w:rsidRDefault="00E9139D" w:rsidP="00B371E6">
      <w:pPr>
        <w:tabs>
          <w:tab w:val="left" w:pos="820"/>
        </w:tabs>
        <w:spacing w:before="16" w:line="360" w:lineRule="auto"/>
        <w:ind w:left="837" w:right="283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)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ab/>
        <w:t xml:space="preserve">Maak een component met een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tekstvak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Als de user een (Engelstalige) kleur in het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tekstvak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invult en op een knop klikt, krijgt een bijbehorende &lt;div&gt; deze achtergrondkleur.</w:t>
      </w:r>
    </w:p>
    <w:p w14:paraId="1A14B775" w14:textId="77777777" w:rsidR="00E74312" w:rsidRPr="004E7DC7" w:rsidRDefault="00626577">
      <w:pPr>
        <w:tabs>
          <w:tab w:val="left" w:pos="1540"/>
        </w:tabs>
        <w:spacing w:before="34" w:line="345" w:lineRule="auto"/>
        <w:ind w:left="1557" w:right="657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="00B371E6" w:rsidRPr="004E7DC7">
        <w:rPr>
          <w:rFonts w:ascii="Verdana" w:eastAsia="Calibri" w:hAnsi="Verdana" w:cs="Calibri"/>
          <w:sz w:val="18"/>
          <w:szCs w:val="18"/>
          <w:lang w:val="nl-NL"/>
        </w:rPr>
        <w:t>O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nderzoek hoe dit werkt als de kleuren uit een serie radio buttons gekozen kunnen worden, of uit een selectielijst/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dropdown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27CECAD6" w14:textId="1E73ACAD" w:rsidR="00B371E6" w:rsidRPr="004E7DC7" w:rsidRDefault="00626577">
      <w:pPr>
        <w:spacing w:before="40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Algemeen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codevoorbeeld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attribute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binding: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3-attributebinding</w:t>
      </w:r>
      <w:r w:rsidR="00B371E6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 en </w:t>
      </w:r>
    </w:p>
    <w:p w14:paraId="43484A96" w14:textId="18064E9E" w:rsidR="00E74312" w:rsidRPr="004E7DC7" w:rsidRDefault="004F15ED" w:rsidP="00B371E6">
      <w:pPr>
        <w:spacing w:before="40"/>
        <w:ind w:left="1197" w:firstLine="243"/>
        <w:rPr>
          <w:rFonts w:ascii="Verdana" w:eastAsia="Courier New" w:hAnsi="Verdana" w:cs="Courier New"/>
          <w:color w:val="FF0000"/>
          <w:sz w:val="18"/>
          <w:szCs w:val="18"/>
          <w:lang w:val="nl-NL"/>
        </w:rPr>
      </w:pPr>
      <w:r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BB5</w:t>
      </w:r>
      <w:r w:rsidR="00B371E6"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-selectielijst-change</w:t>
      </w:r>
    </w:p>
    <w:p w14:paraId="476223F9" w14:textId="77777777" w:rsidR="00F41D25" w:rsidRPr="004E7DC7" w:rsidRDefault="00F41D25" w:rsidP="00B371E6">
      <w:pPr>
        <w:spacing w:before="40"/>
        <w:ind w:left="1197" w:firstLine="243"/>
        <w:rPr>
          <w:rFonts w:ascii="Verdana" w:eastAsia="Calibri" w:hAnsi="Verdana" w:cs="Calibri"/>
          <w:sz w:val="18"/>
          <w:szCs w:val="18"/>
          <w:lang w:val="nl-NL"/>
        </w:rPr>
      </w:pPr>
    </w:p>
    <w:p w14:paraId="1B0AEC3D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0D159F67" w14:textId="6928D93F" w:rsidR="00E74312" w:rsidRPr="004E7DC7" w:rsidRDefault="00E9139D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b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)    Optioneel: onderzoek zelf hoe de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Angular</w:t>
      </w:r>
      <w:proofErr w:type="spellEnd"/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concepten </w:t>
      </w:r>
      <w:r w:rsidR="00626577"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class binding 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en </w:t>
      </w:r>
      <w:proofErr w:type="spellStart"/>
      <w:r w:rsidR="00626577" w:rsidRPr="004E7DC7">
        <w:rPr>
          <w:rFonts w:ascii="Verdana" w:eastAsia="Calibri" w:hAnsi="Verdana" w:cs="Calibri"/>
          <w:i/>
          <w:sz w:val="18"/>
          <w:szCs w:val="18"/>
          <w:lang w:val="nl-NL"/>
        </w:rPr>
        <w:t>style</w:t>
      </w:r>
      <w:proofErr w:type="spellEnd"/>
      <w:r w:rsidR="00626577"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 binding 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worden gebruikt.</w:t>
      </w:r>
    </w:p>
    <w:p w14:paraId="1190F196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0090BFB1" w14:textId="5D615692" w:rsidR="00E74312" w:rsidRPr="004E7DC7" w:rsidRDefault="00626577" w:rsidP="00B371E6">
      <w:pPr>
        <w:ind w:left="83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Aanwijzingen hiervoor staan op </w:t>
      </w:r>
      <w:hyperlink r:id="rId7" w:anchor="ngclass" w:history="1">
        <w:r w:rsidR="00E9139D" w:rsidRPr="004E7DC7">
          <w:rPr>
            <w:rStyle w:val="Hyperlink"/>
            <w:rFonts w:ascii="Verdana" w:eastAsia="Calibri" w:hAnsi="Verdana" w:cs="Calibri"/>
            <w:sz w:val="18"/>
            <w:szCs w:val="18"/>
            <w:lang w:val="nl-NL"/>
          </w:rPr>
          <w:t>https://angular.io/guide/template</w:t>
        </w:r>
        <w:r w:rsidR="00E9139D" w:rsidRPr="004E7DC7">
          <w:rPr>
            <w:rStyle w:val="Hyperlink"/>
            <w:rFonts w:ascii="Cambria Math" w:eastAsia="Calibri" w:hAnsi="Cambria Math" w:cs="Cambria Math"/>
            <w:sz w:val="18"/>
            <w:szCs w:val="18"/>
            <w:lang w:val="nl-NL"/>
          </w:rPr>
          <w:t>‐</w:t>
        </w:r>
        <w:r w:rsidR="00E9139D" w:rsidRPr="004E7DC7">
          <w:rPr>
            <w:rStyle w:val="Hyperlink"/>
            <w:rFonts w:ascii="Verdana" w:eastAsia="Calibri" w:hAnsi="Verdana" w:cs="Calibri"/>
            <w:sz w:val="18"/>
            <w:szCs w:val="18"/>
            <w:lang w:val="nl-NL"/>
          </w:rPr>
          <w:t>syntax#ngclass</w:t>
        </w:r>
      </w:hyperlink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0679F51" w14:textId="7A4316D9" w:rsidR="00E9139D" w:rsidRPr="004E7DC7" w:rsidRDefault="00E9139D" w:rsidP="00B371E6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</w:p>
    <w:p w14:paraId="290C86F3" w14:textId="67924E89" w:rsidR="00E9139D" w:rsidRPr="004E7DC7" w:rsidRDefault="00E9139D" w:rsidP="00E9139D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c)     Maak een tekstveld in je component met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two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way binding. De syntaxis hiervoor is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[(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ngModel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)]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60A1F0EA" w14:textId="77777777" w:rsidR="00E9139D" w:rsidRPr="004E7DC7" w:rsidRDefault="00E9139D" w:rsidP="00E9139D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3FA43CA4" w14:textId="77777777" w:rsidR="00E9139D" w:rsidRPr="004E7DC7" w:rsidRDefault="00E9139D" w:rsidP="00E9139D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Toon de waarde van de ingevoerde tekst in de pagina.</w:t>
      </w:r>
    </w:p>
    <w:p w14:paraId="1AB72E2E" w14:textId="77777777" w:rsidR="00E9139D" w:rsidRPr="004E7DC7" w:rsidRDefault="00E9139D" w:rsidP="00E9139D">
      <w:pPr>
        <w:spacing w:before="7" w:line="120" w:lineRule="exact"/>
        <w:rPr>
          <w:rFonts w:ascii="Verdana" w:hAnsi="Verdana"/>
          <w:sz w:val="18"/>
          <w:szCs w:val="18"/>
          <w:lang w:val="nl-NL"/>
        </w:rPr>
      </w:pPr>
    </w:p>
    <w:p w14:paraId="007362F2" w14:textId="77777777" w:rsidR="00E9139D" w:rsidRPr="004E7DC7" w:rsidRDefault="00E9139D" w:rsidP="00E9139D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Denk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 het toevoegen van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FormsModule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aan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app.module.ts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65A79549" w14:textId="77777777" w:rsidR="00E9139D" w:rsidRPr="004E7DC7" w:rsidRDefault="00E9139D" w:rsidP="00E9139D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6916F446" w14:textId="2FF4DD3F" w:rsidR="00E9139D" w:rsidRPr="004E7DC7" w:rsidRDefault="00E9139D" w:rsidP="00E9139D">
      <w:pPr>
        <w:tabs>
          <w:tab w:val="left" w:pos="1540"/>
        </w:tabs>
        <w:spacing w:line="346" w:lineRule="auto"/>
        <w:ind w:left="1557" w:right="146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Maak een kopieerfunctie: Maak twee tekstvakken op de pagina. Tekst die in het ene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tekstvak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wordt ingevuld, verschijnt ook in het andere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tekstvak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30A6162B" w14:textId="7CB065FB" w:rsidR="00E9139D" w:rsidRPr="004E7DC7" w:rsidRDefault="00E9139D" w:rsidP="00E9139D">
      <w:pPr>
        <w:spacing w:before="37" w:line="240" w:lineRule="exact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4-twowaybinding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7AD06DAD" w14:textId="3850B698" w:rsidR="00E9139D" w:rsidRPr="004E7DC7" w:rsidRDefault="00E9139D" w:rsidP="00B371E6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</w:p>
    <w:p w14:paraId="4C16A59E" w14:textId="5B612307" w:rsidR="00E74312" w:rsidRPr="004E7DC7" w:rsidRDefault="00E74312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BDC80B5" w14:textId="38899F8E" w:rsidR="00E74312" w:rsidRPr="004E7DC7" w:rsidRDefault="004E7DC7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77EFAC2A" wp14:editId="0FDA71A0">
                <wp:simplePos x="0" y="0"/>
                <wp:positionH relativeFrom="page">
                  <wp:posOffset>784013</wp:posOffset>
                </wp:positionH>
                <wp:positionV relativeFrom="page">
                  <wp:posOffset>6540500</wp:posOffset>
                </wp:positionV>
                <wp:extent cx="5914390" cy="347980"/>
                <wp:effectExtent l="0" t="0" r="3810" b="762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1959"/>
                          <a:chExt cx="9314" cy="548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387" y="205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416 2050"/>
                              <a:gd name="T3" fmla="*/ 2416 h 366"/>
                              <a:gd name="T4" fmla="+- 0 10519 1387"/>
                              <a:gd name="T5" fmla="*/ T4 w 9132"/>
                              <a:gd name="T6" fmla="+- 0 2416 2050"/>
                              <a:gd name="T7" fmla="*/ 2416 h 366"/>
                              <a:gd name="T8" fmla="+- 0 10519 1387"/>
                              <a:gd name="T9" fmla="*/ T8 w 9132"/>
                              <a:gd name="T10" fmla="+- 0 2050 2050"/>
                              <a:gd name="T11" fmla="*/ 2050 h 366"/>
                              <a:gd name="T12" fmla="+- 0 1387 1387"/>
                              <a:gd name="T13" fmla="*/ T12 w 9132"/>
                              <a:gd name="T14" fmla="+- 0 2050 2050"/>
                              <a:gd name="T15" fmla="*/ 2050 h 366"/>
                              <a:gd name="T16" fmla="+- 0 1387 1387"/>
                              <a:gd name="T17" fmla="*/ T16 w 9132"/>
                              <a:gd name="T18" fmla="+- 0 2416 2050"/>
                              <a:gd name="T19" fmla="*/ 241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327" y="202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327" y="244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357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549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D4EFA" id="Group 20" o:spid="_x0000_s1026" style="position:absolute;margin-left:61.75pt;margin-top:515pt;width:465.7pt;height:27.4pt;z-index:-251650560;mso-position-horizontal-relative:page;mso-position-vertical-relative:page" coordorigin="1296,195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">
                <v:shape id="Freeform 21" o:spid="_x0000_s1027" style="position:absolute;left:1387;top:205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" path="m,366r9132,l9132,,,,,366xe" fillcolor="#deeaf6" stroked="f">
                  <v:path arrowok="t" o:connecttype="custom" o:connectlocs="0,2416;9132,2416;9132,2050;0,2050;0,2416" o:connectangles="0,0,0,0,0"/>
                </v:shape>
                <v:shape id="Freeform 22" o:spid="_x0000_s1028" style="position:absolute;left:1327;top:202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3" o:spid="_x0000_s1029" style="position:absolute;left:1327;top:244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4" o:spid="_x0000_s1030" style="position:absolute;left:1357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URwyAAAAOAAAAAPAAAAZHJzL2Rvd25yZXYueG1sRI/RisIw&#13;&#10;FETfhf2HcAVfRFMV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Ck5URw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v:shape id="Freeform 25" o:spid="_x0000_s1031" style="position:absolute;left:10549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NwEyAAAAOAAAAAPAAAAZHJzL2Rvd25yZXYueG1sRI/RisIw&#13;&#10;FETfhf2HcAVfRFNF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ArDNwE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w10:wrap anchorx="page" anchory="page"/>
              </v:group>
            </w:pict>
          </mc:Fallback>
        </mc:AlternateContent>
      </w:r>
    </w:p>
    <w:p w14:paraId="75426AAE" w14:textId="51F79254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05 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SERVICES</w:t>
      </w:r>
    </w:p>
    <w:p w14:paraId="100387A1" w14:textId="75B2FAD4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  <w:lang w:val="nl-NL"/>
        </w:rPr>
      </w:pPr>
    </w:p>
    <w:p w14:paraId="7276ED0C" w14:textId="37786AD8" w:rsidR="00E74312" w:rsidRPr="004E7DC7" w:rsidRDefault="00626577">
      <w:pPr>
        <w:tabs>
          <w:tab w:val="left" w:pos="820"/>
        </w:tabs>
        <w:spacing w:before="16" w:line="360" w:lineRule="auto"/>
        <w:ind w:left="837" w:right="466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Als het goed is heb je inmiddels enkele componenten met hierin diverse data. Verplaats deze data vanuit de component naar een service.</w:t>
      </w:r>
    </w:p>
    <w:p w14:paraId="5770E317" w14:textId="77777777" w:rsidR="00E74312" w:rsidRPr="004E7DC7" w:rsidRDefault="00626577">
      <w:pPr>
        <w:spacing w:before="21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Injecteer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service in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constructor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van de component waarin je de data wilt gebruiken.</w:t>
      </w:r>
    </w:p>
    <w:p w14:paraId="20C4BB67" w14:textId="77777777" w:rsidR="00E74312" w:rsidRPr="004E7DC7" w:rsidRDefault="00E74312">
      <w:pPr>
        <w:spacing w:before="7" w:line="100" w:lineRule="exact"/>
        <w:rPr>
          <w:rFonts w:ascii="Verdana" w:hAnsi="Verdana"/>
          <w:sz w:val="18"/>
          <w:szCs w:val="18"/>
          <w:lang w:val="nl-NL"/>
        </w:rPr>
      </w:pPr>
    </w:p>
    <w:p w14:paraId="36563449" w14:textId="77777777" w:rsidR="00E74312" w:rsidRPr="004E7DC7" w:rsidRDefault="00626577" w:rsidP="00F41D25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Denk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 de property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[providers]</w:t>
      </w:r>
      <w:r w:rsidR="00F41D2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in de </w:t>
      </w:r>
      <w:hyperlink r:id="rId8">
        <w:r w:rsidRPr="004E7DC7">
          <w:rPr>
            <w:rFonts w:ascii="Verdana" w:eastAsia="Courier New" w:hAnsi="Verdana" w:cs="Courier New"/>
            <w:sz w:val="18"/>
            <w:szCs w:val="18"/>
            <w:lang w:val="nl-NL"/>
          </w:rPr>
          <w:t>@</w:t>
        </w:r>
        <w:proofErr w:type="spellStart"/>
        <w:r w:rsidRPr="004E7DC7">
          <w:rPr>
            <w:rFonts w:ascii="Verdana" w:eastAsia="Courier New" w:hAnsi="Verdana" w:cs="Courier New"/>
            <w:sz w:val="18"/>
            <w:szCs w:val="18"/>
            <w:lang w:val="nl-NL"/>
          </w:rPr>
          <w:t>ngModule</w:t>
        </w:r>
        <w:proofErr w:type="spellEnd"/>
        <w:r w:rsidRPr="004E7DC7">
          <w:rPr>
            <w:rFonts w:ascii="Cambria Math" w:eastAsia="Calibri" w:hAnsi="Cambria Math" w:cs="Cambria Math"/>
            <w:sz w:val="18"/>
            <w:szCs w:val="18"/>
            <w:lang w:val="nl-NL"/>
          </w:rPr>
          <w:t>‐</w:t>
        </w:r>
        <w:r w:rsidRPr="004E7DC7">
          <w:rPr>
            <w:rFonts w:ascii="Verdana" w:eastAsia="Calibri" w:hAnsi="Verdana" w:cs="Calibri"/>
            <w:sz w:val="18"/>
            <w:szCs w:val="18"/>
            <w:lang w:val="nl-NL"/>
          </w:rPr>
          <w:t>annotatie.</w:t>
        </w:r>
      </w:hyperlink>
    </w:p>
    <w:p w14:paraId="2420B481" w14:textId="7B364536" w:rsidR="00E74312" w:rsidRPr="004E7DC7" w:rsidRDefault="00626577">
      <w:pPr>
        <w:spacing w:before="37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C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00-services-static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15B9867E" w14:textId="77777777" w:rsidR="00F41D25" w:rsidRPr="004E7DC7" w:rsidRDefault="00F41D25">
      <w:pPr>
        <w:spacing w:before="37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09694A25" w14:textId="77777777" w:rsidR="00E74312" w:rsidRPr="004E7DC7" w:rsidRDefault="00B425D0">
      <w:pPr>
        <w:tabs>
          <w:tab w:val="left" w:pos="820"/>
        </w:tabs>
        <w:spacing w:before="30" w:line="347" w:lineRule="auto"/>
        <w:ind w:left="837" w:right="140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b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)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ab/>
        <w:t xml:space="preserve">Werken met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async</w:t>
      </w:r>
      <w:proofErr w:type="spellEnd"/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services: maak zelf </w:t>
      </w:r>
      <w:proofErr w:type="gram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een </w:t>
      </w:r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.</w:t>
      </w:r>
      <w:proofErr w:type="spellStart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json</w:t>
      </w:r>
      <w:proofErr w:type="spellEnd"/>
      <w:proofErr w:type="gramEnd"/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bestand met data en laadt dit in je applicatie. Denk onder meer aan:</w:t>
      </w:r>
    </w:p>
    <w:p w14:paraId="274E3407" w14:textId="77777777" w:rsidR="00E74312" w:rsidRPr="004E7DC7" w:rsidRDefault="00626577">
      <w:pPr>
        <w:spacing w:before="37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injecteren van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HttpClientModule</w:t>
      </w:r>
      <w:proofErr w:type="spellEnd"/>
      <w:r w:rsidR="00D45C7C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in de module;</w:t>
      </w:r>
    </w:p>
    <w:p w14:paraId="7E2EA810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5EF25E81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13205BE6" w14:textId="77777777" w:rsidR="00E74312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aanpassen van de component waarin de service wordt geconsumeerd:</w:t>
      </w:r>
    </w:p>
    <w:p w14:paraId="5B7242A5" w14:textId="77777777" w:rsidR="00E74312" w:rsidRPr="004E7DC7" w:rsidRDefault="00E74312">
      <w:pPr>
        <w:spacing w:before="7" w:line="100" w:lineRule="exact"/>
        <w:rPr>
          <w:rFonts w:ascii="Verdana" w:hAnsi="Verdana"/>
          <w:sz w:val="18"/>
          <w:szCs w:val="18"/>
          <w:lang w:val="nl-NL"/>
        </w:rPr>
      </w:pPr>
    </w:p>
    <w:p w14:paraId="4973A7B5" w14:textId="77777777" w:rsidR="00CF73A9" w:rsidRPr="004E7DC7" w:rsidRDefault="00626577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private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http:HttpClient</w:t>
      </w:r>
      <w:proofErr w:type="spellEnd"/>
      <w:r w:rsidR="00F41D2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injecteren in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constructor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</w:p>
    <w:p w14:paraId="74F59694" w14:textId="77777777" w:rsidR="00B44E75" w:rsidRPr="004E7DC7" w:rsidRDefault="00B44E75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</w:p>
    <w:p w14:paraId="0C9EA514" w14:textId="77777777" w:rsidR="00E74312" w:rsidRPr="004E7DC7" w:rsidRDefault="00626577" w:rsidP="00B44E75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en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observable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notatie met</w:t>
      </w:r>
      <w:r w:rsidR="00CF73A9" w:rsidRPr="004E7DC7">
        <w:rPr>
          <w:rFonts w:ascii="Verdana" w:eastAsia="Calibri" w:hAnsi="Verdana" w:cs="Calibri"/>
          <w:sz w:val="18"/>
          <w:szCs w:val="18"/>
          <w:lang w:val="nl-NL"/>
        </w:rPr>
        <w:t>: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.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subscribe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()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gebruiken.</w:t>
      </w:r>
    </w:p>
    <w:p w14:paraId="3D2FA6BD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681C7C85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27E1EEAF" w14:textId="7A2EA765" w:rsidR="00F41D25" w:rsidRPr="004E7DC7" w:rsidRDefault="00626577" w:rsidP="00F41D25">
      <w:pPr>
        <w:pStyle w:val="ListParagraph"/>
        <w:numPr>
          <w:ilvl w:val="0"/>
          <w:numId w:val="3"/>
        </w:numPr>
        <w:spacing w:line="352" w:lineRule="auto"/>
        <w:ind w:right="1618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Codevoorbeelden: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C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01-services-htt</w:t>
      </w:r>
      <w:r w:rsidR="00C957B5"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p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. </w:t>
      </w:r>
    </w:p>
    <w:p w14:paraId="218E666D" w14:textId="77777777" w:rsidR="00F41D25" w:rsidRPr="004E7DC7" w:rsidRDefault="00F41D25" w:rsidP="00F41D25">
      <w:pPr>
        <w:pStyle w:val="ListParagraph"/>
        <w:spacing w:line="352" w:lineRule="auto"/>
        <w:ind w:left="1557" w:right="1618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</w:p>
    <w:p w14:paraId="6EFC1593" w14:textId="77777777" w:rsidR="00E74312" w:rsidRPr="004E7DC7" w:rsidRDefault="00B425D0" w:rsidP="00F41D25">
      <w:pPr>
        <w:spacing w:line="352" w:lineRule="auto"/>
        <w:ind w:left="477" w:right="1618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c</w:t>
      </w:r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)    Meer over </w:t>
      </w:r>
      <w:proofErr w:type="spellStart"/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RxJ</w:t>
      </w:r>
      <w:r w:rsidR="00533DA4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S</w:t>
      </w:r>
      <w:proofErr w:type="spellEnd"/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: gebruik ook andere operators </w:t>
      </w:r>
      <w:proofErr w:type="gramStart"/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binnen </w:t>
      </w:r>
      <w:r w:rsidR="00626577" w:rsidRPr="004E7DC7">
        <w:rPr>
          <w:rFonts w:ascii="Verdana" w:eastAsia="Courier New" w:hAnsi="Verdana" w:cs="Courier New"/>
          <w:color w:val="000000"/>
          <w:sz w:val="18"/>
          <w:szCs w:val="18"/>
          <w:lang w:val="nl-NL"/>
        </w:rPr>
        <w:t>.pipe</w:t>
      </w:r>
      <w:proofErr w:type="gramEnd"/>
      <w:r w:rsidR="00626577" w:rsidRPr="004E7DC7">
        <w:rPr>
          <w:rFonts w:ascii="Verdana" w:eastAsia="Courier New" w:hAnsi="Verdana" w:cs="Courier New"/>
          <w:color w:val="000000"/>
          <w:sz w:val="18"/>
          <w:szCs w:val="18"/>
          <w:lang w:val="nl-NL"/>
        </w:rPr>
        <w:t>()</w:t>
      </w:r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 Test bijvoorbeeld:</w:t>
      </w:r>
    </w:p>
    <w:p w14:paraId="57D48829" w14:textId="77777777" w:rsidR="00E74312" w:rsidRPr="004E7DC7" w:rsidRDefault="00626577">
      <w:pPr>
        <w:spacing w:before="11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proofErr w:type="spellStart"/>
      <w:r w:rsidR="006A17C9" w:rsidRPr="004E7DC7">
        <w:rPr>
          <w:rFonts w:ascii="Verdana" w:eastAsia="Courier New" w:hAnsi="Verdana" w:cs="Courier New"/>
          <w:sz w:val="18"/>
          <w:szCs w:val="18"/>
          <w:lang w:val="nl-NL"/>
        </w:rPr>
        <w:t>retry</w:t>
      </w:r>
      <w:proofErr w:type="spellEnd"/>
      <w:proofErr w:type="gramEnd"/>
      <w:r w:rsidR="00533DA4"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()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delay()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 eventueel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filter()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en andere</w:t>
      </w:r>
      <w:r w:rsidR="0010034D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 het </w:t>
      </w:r>
      <w:r w:rsidR="002279D7" w:rsidRPr="004E7DC7">
        <w:rPr>
          <w:rFonts w:ascii="Verdana" w:eastAsia="Calibri" w:hAnsi="Verdana" w:cs="Calibri"/>
          <w:sz w:val="18"/>
          <w:szCs w:val="18"/>
          <w:lang w:val="nl-NL"/>
        </w:rPr>
        <w:t>C</w:t>
      </w:r>
      <w:r w:rsidR="0010034D" w:rsidRPr="004E7DC7">
        <w:rPr>
          <w:rFonts w:ascii="Verdana" w:eastAsia="Calibri" w:hAnsi="Verdana" w:cs="Calibri"/>
          <w:sz w:val="18"/>
          <w:szCs w:val="18"/>
          <w:lang w:val="nl-NL"/>
        </w:rPr>
        <w:t>omponent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0F786C22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19D902A9" w14:textId="19B043E8" w:rsidR="00E74312" w:rsidRPr="004E7DC7" w:rsidRDefault="0021126D" w:rsidP="00CF73A9">
      <w:pPr>
        <w:pStyle w:val="ListParagraph"/>
        <w:numPr>
          <w:ilvl w:val="0"/>
          <w:numId w:val="3"/>
        </w:numPr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Doe dat in </w:t>
      </w: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c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odevoorbeeld :</w:t>
      </w:r>
      <w:proofErr w:type="gram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C</w:t>
      </w:r>
      <w:r w:rsidR="00626577"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02-services-rxjs</w:t>
      </w:r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547CA9D" w14:textId="77777777" w:rsidR="00CF73A9" w:rsidRPr="004E7DC7" w:rsidRDefault="00CF73A9" w:rsidP="00CF73A9">
      <w:pPr>
        <w:rPr>
          <w:rFonts w:ascii="Verdana" w:eastAsia="Calibri" w:hAnsi="Verdana" w:cs="Calibri"/>
          <w:sz w:val="18"/>
          <w:szCs w:val="18"/>
          <w:lang w:val="nl-NL"/>
        </w:rPr>
      </w:pPr>
    </w:p>
    <w:p w14:paraId="1E34ABE0" w14:textId="5063C05B" w:rsidR="00CF73A9" w:rsidRPr="004E7DC7" w:rsidRDefault="00CF73A9" w:rsidP="00EE5D45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d)    Lees de 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R</w:t>
      </w:r>
      <w:r w:rsidR="00CB2C58" w:rsidRPr="004E7DC7">
        <w:rPr>
          <w:rFonts w:ascii="Verdana" w:eastAsia="Calibri" w:hAnsi="Verdana" w:cs="Calibri"/>
          <w:b/>
          <w:sz w:val="18"/>
          <w:szCs w:val="18"/>
          <w:lang w:val="nl-NL"/>
        </w:rPr>
        <w:t>EADME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.md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door van </w:t>
      </w:r>
      <w:r w:rsidR="004F15ED">
        <w:rPr>
          <w:rFonts w:ascii="Verdana" w:eastAsia="Calibri" w:hAnsi="Verdana" w:cs="Calibri"/>
          <w:color w:val="FF0000"/>
          <w:sz w:val="18"/>
          <w:szCs w:val="18"/>
          <w:lang w:val="nl-NL"/>
        </w:rPr>
        <w:t>C</w:t>
      </w:r>
      <w:r w:rsidRPr="004E7DC7">
        <w:rPr>
          <w:rFonts w:ascii="Verdana" w:eastAsia="Calibri" w:hAnsi="Verdana" w:cs="Calibri"/>
          <w:color w:val="FF0000"/>
          <w:sz w:val="18"/>
          <w:szCs w:val="18"/>
          <w:lang w:val="nl-NL"/>
        </w:rPr>
        <w:t xml:space="preserve">05-services-http-CRUD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de applicatie op te starten</w:t>
      </w:r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Tevens wordt gebruik gemaakt van een </w:t>
      </w:r>
      <w:proofErr w:type="spellStart"/>
      <w:r w:rsidR="00EE5D45" w:rsidRPr="004E7DC7">
        <w:rPr>
          <w:rFonts w:ascii="Verdana" w:eastAsia="Calibri" w:hAnsi="Verdana" w:cs="Calibri"/>
          <w:i/>
          <w:sz w:val="18"/>
          <w:szCs w:val="18"/>
          <w:lang w:val="nl-NL"/>
        </w:rPr>
        <w:t>json</w:t>
      </w:r>
      <w:proofErr w:type="spellEnd"/>
      <w:r w:rsidR="00EE5D45" w:rsidRPr="004E7DC7">
        <w:rPr>
          <w:rFonts w:ascii="Verdana" w:eastAsia="Calibri" w:hAnsi="Verdana" w:cs="Calibri"/>
          <w:i/>
          <w:sz w:val="18"/>
          <w:szCs w:val="18"/>
          <w:lang w:val="nl-NL"/>
        </w:rPr>
        <w:t>-server</w:t>
      </w:r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Met een </w:t>
      </w:r>
      <w:proofErr w:type="spellStart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>json</w:t>
      </w:r>
      <w:proofErr w:type="spellEnd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-server kan je een </w:t>
      </w:r>
      <w:proofErr w:type="spellStart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>json</w:t>
      </w:r>
      <w:proofErr w:type="spellEnd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-file veranderen in een </w:t>
      </w:r>
      <w:proofErr w:type="spellStart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>RESTFull</w:t>
      </w:r>
      <w:proofErr w:type="spellEnd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database.</w:t>
      </w:r>
    </w:p>
    <w:p w14:paraId="65B264BF" w14:textId="77777777" w:rsidR="00B17662" w:rsidRPr="004E7DC7" w:rsidRDefault="00CF73A9" w:rsidP="00CF73A9">
      <w:pPr>
        <w:ind w:firstLine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</w:r>
      <w:r w:rsidR="00CB52A1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</w:t>
      </w:r>
    </w:p>
    <w:p w14:paraId="07CFF252" w14:textId="77777777" w:rsidR="00CF73A9" w:rsidRPr="004E7DC7" w:rsidRDefault="00CF73A9" w:rsidP="0034239D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Opdracht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="00AE1968" w:rsidRPr="004E7DC7">
        <w:rPr>
          <w:rFonts w:ascii="Verdana" w:eastAsia="Calibri" w:hAnsi="Verdana" w:cs="Calibri"/>
          <w:sz w:val="18"/>
          <w:szCs w:val="18"/>
          <w:lang w:val="nl-NL"/>
        </w:rPr>
        <w:t>‘</w:t>
      </w:r>
      <w:proofErr w:type="spellStart"/>
      <w:r w:rsidR="0034239D" w:rsidRPr="004E7DC7">
        <w:rPr>
          <w:rFonts w:ascii="Verdana" w:eastAsia="Calibri" w:hAnsi="Verdana" w:cs="Calibri"/>
          <w:sz w:val="18"/>
          <w:szCs w:val="18"/>
          <w:lang w:val="nl-NL"/>
        </w:rPr>
        <w:t>getCity</w:t>
      </w:r>
      <w:proofErr w:type="spellEnd"/>
      <w:r w:rsidR="00AE1968" w:rsidRPr="004E7DC7">
        <w:rPr>
          <w:rFonts w:ascii="Verdana" w:eastAsia="Calibri" w:hAnsi="Verdana" w:cs="Calibri"/>
          <w:sz w:val="18"/>
          <w:szCs w:val="18"/>
          <w:lang w:val="nl-NL"/>
        </w:rPr>
        <w:t>’</w:t>
      </w:r>
      <w:r w:rsidR="0034239D"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‘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deleteCity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’ en ‘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updateCity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’ zijn niet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geimplementeerd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cityService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 Maak deze werkend</w:t>
      </w:r>
      <w:r w:rsidR="00CB52A1"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4F8FDBBA" w14:textId="77777777" w:rsidR="00E74312" w:rsidRPr="004E7DC7" w:rsidRDefault="00E74312" w:rsidP="00CF73A9">
      <w:pPr>
        <w:rPr>
          <w:rFonts w:ascii="Verdana" w:eastAsia="Calibri" w:hAnsi="Verdana" w:cs="Calibri"/>
          <w:sz w:val="18"/>
          <w:szCs w:val="18"/>
          <w:lang w:val="nl-NL"/>
        </w:rPr>
      </w:pPr>
    </w:p>
    <w:p w14:paraId="5CED414A" w14:textId="77777777" w:rsidR="00F41D25" w:rsidRPr="004E7DC7" w:rsidRDefault="00F41D25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</w:p>
    <w:p w14:paraId="14EEA21B" w14:textId="77777777" w:rsidR="00E74312" w:rsidRPr="004E7DC7" w:rsidRDefault="00E74312">
      <w:pPr>
        <w:spacing w:before="3" w:line="120" w:lineRule="exact"/>
        <w:rPr>
          <w:rFonts w:ascii="Verdana" w:hAnsi="Verdana"/>
          <w:sz w:val="18"/>
          <w:szCs w:val="18"/>
          <w:lang w:val="nl-NL"/>
        </w:rPr>
      </w:pPr>
    </w:p>
    <w:p w14:paraId="21CDA0B4" w14:textId="77777777" w:rsidR="00E74312" w:rsidRPr="004E7DC7" w:rsidRDefault="00CF73A9">
      <w:pPr>
        <w:spacing w:line="359" w:lineRule="auto"/>
        <w:ind w:left="837" w:right="760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e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)    Werken met Live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API's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: gebruik een API naar keuze om live data op te halen. Maak een nieuwe applicatie en gebruik hierin deze data.</w:t>
      </w:r>
    </w:p>
    <w:p w14:paraId="689AEA63" w14:textId="77777777" w:rsidR="00E74312" w:rsidRPr="004E7DC7" w:rsidRDefault="00626577">
      <w:pPr>
        <w:spacing w:before="27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API's</w:t>
      </w:r>
      <w:proofErr w:type="spellEnd"/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zijn bijvoorbeeld beschikbaar op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openweathermap.org/API</w:t>
      </w:r>
      <w:r w:rsidR="00F41D2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of</w:t>
      </w:r>
    </w:p>
    <w:p w14:paraId="1A1EBF5E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28A0461A" w14:textId="77777777" w:rsidR="00E74312" w:rsidRPr="004E7DC7" w:rsidRDefault="00E5293A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  <w:hyperlink r:id="rId9">
        <w:r w:rsidR="00626577" w:rsidRPr="004E7DC7">
          <w:rPr>
            <w:rFonts w:ascii="Verdana" w:eastAsia="Courier New" w:hAnsi="Verdana" w:cs="Courier New"/>
            <w:sz w:val="18"/>
            <w:szCs w:val="18"/>
            <w:lang w:val="nl-NL"/>
          </w:rPr>
          <w:t>www.omdbapi.com</w:t>
        </w:r>
        <w:r w:rsidR="00626577" w:rsidRPr="004E7DC7">
          <w:rPr>
            <w:rFonts w:ascii="Verdana" w:eastAsia="Calibri" w:hAnsi="Verdana" w:cs="Calibri"/>
            <w:sz w:val="18"/>
            <w:szCs w:val="18"/>
            <w:lang w:val="nl-NL"/>
          </w:rPr>
          <w:t>.</w:t>
        </w:r>
      </w:hyperlink>
    </w:p>
    <w:p w14:paraId="27AE1BD4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5D6E5953" w14:textId="77777777" w:rsidR="00E74312" w:rsidRPr="004E7DC7" w:rsidRDefault="00626577">
      <w:pPr>
        <w:ind w:left="1197"/>
        <w:rPr>
          <w:rFonts w:ascii="Verdana" w:eastAsia="Courier New" w:hAnsi="Verdana" w:cs="Courier New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Zie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ook de site </w:t>
      </w:r>
      <w:r w:rsidRPr="004E7DC7">
        <w:rPr>
          <w:rFonts w:ascii="Verdana" w:eastAsia="Calibri" w:hAnsi="Verdana" w:cs="Calibri"/>
          <w:color w:val="0000FF"/>
          <w:sz w:val="18"/>
          <w:szCs w:val="18"/>
          <w:u w:val="single" w:color="0000FF"/>
          <w:lang w:val="nl-NL"/>
        </w:rPr>
        <w:t>https://github.com/toddmotto/public</w:t>
      </w:r>
      <w:r w:rsidRPr="004E7DC7">
        <w:rPr>
          <w:rFonts w:ascii="Cambria Math" w:eastAsia="Calibri" w:hAnsi="Cambria Math" w:cs="Cambria Math"/>
          <w:color w:val="0000FF"/>
          <w:sz w:val="18"/>
          <w:szCs w:val="18"/>
          <w:u w:val="single" w:color="0000FF"/>
          <w:lang w:val="nl-NL"/>
        </w:rPr>
        <w:t>‐</w:t>
      </w:r>
      <w:r w:rsidRPr="004E7DC7">
        <w:rPr>
          <w:rFonts w:ascii="Verdana" w:eastAsia="Calibri" w:hAnsi="Verdana" w:cs="Calibri"/>
          <w:color w:val="0000FF"/>
          <w:sz w:val="18"/>
          <w:szCs w:val="18"/>
          <w:u w:val="single" w:color="0000FF"/>
          <w:lang w:val="nl-NL"/>
        </w:rPr>
        <w:t>apis</w:t>
      </w:r>
      <w:r w:rsidRPr="004E7DC7">
        <w:rPr>
          <w:rFonts w:ascii="Verdana" w:eastAsia="Calibri" w:hAnsi="Verdana" w:cs="Calibri"/>
          <w:color w:val="0000FF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en het bestand </w:t>
      </w:r>
      <w:proofErr w:type="spellStart"/>
      <w:r w:rsidRPr="004E7DC7">
        <w:rPr>
          <w:rFonts w:ascii="Verdana" w:eastAsia="Courier New" w:hAnsi="Verdana" w:cs="Courier New"/>
          <w:color w:val="000000"/>
          <w:sz w:val="18"/>
          <w:szCs w:val="18"/>
          <w:lang w:val="nl-NL"/>
        </w:rPr>
        <w:t>JavaScript</w:t>
      </w:r>
      <w:proofErr w:type="spellEnd"/>
    </w:p>
    <w:p w14:paraId="6D659FAA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6EAB26C7" w14:textId="33714BFD" w:rsidR="00E74312" w:rsidRPr="004E7DC7" w:rsidRDefault="00626577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ourier New" w:hAnsi="Verdana" w:cs="Courier New"/>
          <w:sz w:val="18"/>
          <w:szCs w:val="18"/>
          <w:lang w:val="nl-NL"/>
        </w:rPr>
        <w:t>APIs.txt</w:t>
      </w:r>
      <w:r w:rsidR="00F41D2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voor meer API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endpoints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36FBA165" w14:textId="3E514FDD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6E6B7854" w14:textId="3C3CFF2D" w:rsidR="00E74312" w:rsidRPr="004F15ED" w:rsidRDefault="00626577">
      <w:pPr>
        <w:spacing w:line="240" w:lineRule="exact"/>
        <w:ind w:left="1197"/>
        <w:rPr>
          <w:rFonts w:ascii="Verdana" w:eastAsia="Calibri" w:hAnsi="Verdana" w:cs="Calibri"/>
          <w:sz w:val="18"/>
          <w:szCs w:val="18"/>
        </w:rPr>
      </w:pPr>
      <w:proofErr w:type="gramStart"/>
      <w:r w:rsidRPr="004F15ED">
        <w:rPr>
          <w:rFonts w:ascii="Verdana" w:eastAsia="Courier New" w:hAnsi="Verdana" w:cs="Courier New"/>
          <w:sz w:val="18"/>
          <w:szCs w:val="18"/>
        </w:rPr>
        <w:t xml:space="preserve">o  </w:t>
      </w:r>
      <w:proofErr w:type="spellStart"/>
      <w:r w:rsidRPr="004F15ED">
        <w:rPr>
          <w:rFonts w:ascii="Verdana" w:eastAsia="Calibri" w:hAnsi="Verdana" w:cs="Calibri"/>
          <w:sz w:val="18"/>
          <w:szCs w:val="18"/>
        </w:rPr>
        <w:t>Codevoorbeeld</w:t>
      </w:r>
      <w:proofErr w:type="spellEnd"/>
      <w:proofErr w:type="gramEnd"/>
      <w:r w:rsidRPr="004F15ED">
        <w:rPr>
          <w:rFonts w:ascii="Verdana" w:eastAsia="Calibri" w:hAnsi="Verdana" w:cs="Calibri"/>
          <w:sz w:val="18"/>
          <w:szCs w:val="18"/>
        </w:rPr>
        <w:t xml:space="preserve">: </w:t>
      </w:r>
      <w:r w:rsidR="004F15ED" w:rsidRPr="004F15ED">
        <w:rPr>
          <w:rFonts w:ascii="Verdana" w:eastAsia="Courier New" w:hAnsi="Verdana" w:cs="Courier New"/>
          <w:color w:val="FF0000"/>
          <w:sz w:val="18"/>
          <w:szCs w:val="18"/>
        </w:rPr>
        <w:t>C07</w:t>
      </w:r>
      <w:r w:rsidRPr="004F15ED">
        <w:rPr>
          <w:rFonts w:ascii="Verdana" w:eastAsia="Courier New" w:hAnsi="Verdana" w:cs="Courier New"/>
          <w:color w:val="FF0000"/>
          <w:sz w:val="18"/>
          <w:szCs w:val="18"/>
        </w:rPr>
        <w:t>-services-live</w:t>
      </w:r>
      <w:r w:rsidRPr="004F15ED">
        <w:rPr>
          <w:rFonts w:ascii="Verdana" w:eastAsia="Calibri" w:hAnsi="Verdana" w:cs="Calibri"/>
          <w:color w:val="000000"/>
          <w:sz w:val="18"/>
          <w:szCs w:val="18"/>
        </w:rPr>
        <w:t>.</w:t>
      </w:r>
    </w:p>
    <w:p w14:paraId="2BF42A26" w14:textId="73371B0D" w:rsidR="00E74312" w:rsidRPr="004F15ED" w:rsidRDefault="00E74312">
      <w:pPr>
        <w:spacing w:before="4" w:line="160" w:lineRule="exact"/>
        <w:rPr>
          <w:rFonts w:ascii="Verdana" w:hAnsi="Verdana"/>
          <w:sz w:val="18"/>
          <w:szCs w:val="18"/>
        </w:rPr>
      </w:pPr>
    </w:p>
    <w:p w14:paraId="5101C28E" w14:textId="2415B9AF" w:rsidR="00E74312" w:rsidRPr="004F15ED" w:rsidRDefault="00E5293A">
      <w:pPr>
        <w:spacing w:line="200" w:lineRule="exact"/>
        <w:rPr>
          <w:rFonts w:ascii="Verdana" w:hAnsi="Verdana"/>
          <w:sz w:val="18"/>
          <w:szCs w:val="18"/>
        </w:rPr>
      </w:pPr>
      <w:r>
        <w:pict w14:anchorId="3F13C6A0">
          <v:group id="_x0000_s1026" alt="" style="position:absolute;margin-left:62.6pt;margin-top:372.25pt;width:465.7pt;height:27.4pt;z-index:-251656704;mso-position-horizontal-relative:page;mso-position-vertical-relative:page" coordorigin="1296,6777" coordsize="9314,548">
            <v:shape id="_x0000_s1027" alt="" style="position:absolute;left:1387;top:6868;width:9132;height:366" coordorigin="1387,6868" coordsize="9132,366" path="m1387,7234r9132,l10519,6868r-9132,l1387,7234xe" fillcolor="#deeaf6" stroked="f">
              <v:path arrowok="t"/>
            </v:shape>
            <v:shape id="_x0000_s1028" alt="" style="position:absolute;left:1327;top:6838;width:9252;height:0" coordorigin="1327,6838" coordsize="9252,0" path="m1327,6838r9252,e" filled="f" strokecolor="#deeaf6" strokeweight="3.1pt">
              <v:path arrowok="t"/>
            </v:shape>
            <v:shape id="_x0000_s1029" alt="" style="position:absolute;left:1327;top:7264;width:9252;height:0" coordorigin="1327,7264" coordsize="9252,0" path="m1327,7264r9252,e" filled="f" strokecolor="#deeaf6" strokeweight="3.1pt">
              <v:path arrowok="t"/>
            </v:shape>
            <v:shape id="_x0000_s1030" alt="" style="position:absolute;left:1357;top:6808;width:0;height:486" coordorigin="1357,6808" coordsize="0,486" path="m1357,6808r,486e" filled="f" strokecolor="#deeaf6" strokeweight="3.1pt">
              <v:path arrowok="t"/>
            </v:shape>
            <v:shape id="_x0000_s1031" alt="" style="position:absolute;left:10549;top:6808;width:0;height:486" coordorigin="10549,6808" coordsize="0,486" path="m10549,6808r,486e" filled="f" strokecolor="#deeaf6" strokeweight="3.1pt">
              <v:path arrowok="t"/>
            </v:shape>
            <w10:wrap anchorx="page" anchory="page"/>
          </v:group>
        </w:pict>
      </w:r>
    </w:p>
    <w:p w14:paraId="4B9197C1" w14:textId="0CD285E1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06 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APPLICATIES  MET  MEERDERE  COMPONENTEN</w:t>
      </w:r>
    </w:p>
    <w:p w14:paraId="2B779C9C" w14:textId="344FE37C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  <w:lang w:val="nl-NL"/>
        </w:rPr>
      </w:pPr>
    </w:p>
    <w:p w14:paraId="26BFC9D1" w14:textId="440FCED2" w:rsidR="00E74312" w:rsidRPr="004E7DC7" w:rsidRDefault="00626577">
      <w:pPr>
        <w:spacing w:before="16"/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    Maak een nieuwe applicatie, of ga uit van je applicatie uit de eerdere oefeningen.</w:t>
      </w:r>
    </w:p>
    <w:p w14:paraId="26AE12CC" w14:textId="6BC43503" w:rsidR="00E74312" w:rsidRPr="004E7DC7" w:rsidRDefault="00E74312">
      <w:pPr>
        <w:spacing w:before="3" w:line="120" w:lineRule="exact"/>
        <w:rPr>
          <w:rFonts w:ascii="Verdana" w:hAnsi="Verdana"/>
          <w:sz w:val="18"/>
          <w:szCs w:val="18"/>
          <w:lang w:val="nl-NL"/>
        </w:rPr>
      </w:pPr>
    </w:p>
    <w:p w14:paraId="7F13D49A" w14:textId="77777777" w:rsidR="00E74312" w:rsidRPr="004E7DC7" w:rsidRDefault="00626577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b)    Voeg een detail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component toe. De details worden getoond na een muisklik op de hoofdcomponent.</w:t>
      </w:r>
    </w:p>
    <w:p w14:paraId="36D01680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67FBFE65" w14:textId="77777777" w:rsidR="00E74312" w:rsidRPr="004E7DC7" w:rsidRDefault="00626577">
      <w:pPr>
        <w:tabs>
          <w:tab w:val="left" w:pos="1540"/>
        </w:tabs>
        <w:spacing w:line="345" w:lineRule="auto"/>
        <w:ind w:left="1557" w:right="306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Volg het stappenplan (4 stappen) uit de presentatie, waarin de component wordt gemaakt, ingesloten in de hoofdcomponent en op de juiste wijze in HTML wordt aangeroepen.</w:t>
      </w:r>
    </w:p>
    <w:p w14:paraId="495B56FC" w14:textId="77777777" w:rsidR="00E74312" w:rsidRPr="004E7DC7" w:rsidRDefault="00626577">
      <w:pPr>
        <w:tabs>
          <w:tab w:val="left" w:pos="1540"/>
        </w:tabs>
        <w:spacing w:before="34" w:line="351" w:lineRule="auto"/>
        <w:ind w:left="1557" w:right="394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OF: gebruik de CLI om nieuwe component te genereren. Gebruik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selector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om hem in te voegen in de HTML van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AppComponent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(bijvoorbeeld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&lt;mijn-nieuwe- component&gt;&lt;/mijn-nieuwe-component&gt;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).</w:t>
      </w:r>
    </w:p>
    <w:p w14:paraId="5024E9C5" w14:textId="511EC55A" w:rsidR="00E74312" w:rsidRPr="004E7DC7" w:rsidRDefault="00626577">
      <w:pPr>
        <w:spacing w:before="13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="004F3BC0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D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00-components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3291DCF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4B694F9C" w14:textId="77777777" w:rsidR="00E74312" w:rsidRPr="004E7DC7" w:rsidRDefault="00626577">
      <w:pPr>
        <w:tabs>
          <w:tab w:val="left" w:pos="820"/>
        </w:tabs>
        <w:spacing w:line="346" w:lineRule="auto"/>
        <w:ind w:left="837" w:right="943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 xml:space="preserve">Gebruik de annotatie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@</w:t>
      </w: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Input(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data vanuit de hoofdcomponent door te geven aan de detailcomponent.</w:t>
      </w:r>
    </w:p>
    <w:p w14:paraId="22200378" w14:textId="77777777" w:rsidR="00E74312" w:rsidRPr="004E7DC7" w:rsidRDefault="00626577">
      <w:pPr>
        <w:tabs>
          <w:tab w:val="left" w:pos="1540"/>
        </w:tabs>
        <w:spacing w:before="33" w:line="350" w:lineRule="auto"/>
        <w:ind w:left="1557" w:right="93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Zorg er voor dat een object wordt doorgegeven aan de detailcomponent. Gebruik hiervoor de notatie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[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objName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]="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objData"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in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template van de hoofdcomponent.</w:t>
      </w:r>
    </w:p>
    <w:p w14:paraId="4131C65F" w14:textId="77777777" w:rsidR="00E74312" w:rsidRPr="004E7DC7" w:rsidRDefault="00626577">
      <w:pPr>
        <w:spacing w:before="10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Toon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inhoud van het object in de detailcomponent.</w:t>
      </w:r>
    </w:p>
    <w:p w14:paraId="2D93F1B2" w14:textId="77777777" w:rsidR="00E74312" w:rsidRPr="004E7DC7" w:rsidRDefault="00E74312">
      <w:pPr>
        <w:spacing w:before="7" w:line="100" w:lineRule="exact"/>
        <w:rPr>
          <w:rFonts w:ascii="Verdana" w:hAnsi="Verdana"/>
          <w:sz w:val="18"/>
          <w:szCs w:val="18"/>
          <w:lang w:val="nl-NL"/>
        </w:rPr>
      </w:pPr>
    </w:p>
    <w:p w14:paraId="1FAC0292" w14:textId="4329A0BF" w:rsidR="00E74312" w:rsidRPr="004E7DC7" w:rsidRDefault="00626577" w:rsidP="00AF5872">
      <w:pPr>
        <w:pStyle w:val="ListParagraph"/>
        <w:numPr>
          <w:ilvl w:val="0"/>
          <w:numId w:val="3"/>
        </w:numPr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Codevoorbeeld:  </w:t>
      </w:r>
      <w:r w:rsidR="004F3BC0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D</w:t>
      </w:r>
      <w:proofErr w:type="gramEnd"/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01-components-inputs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ADA7FB4" w14:textId="653D33CE" w:rsidR="00AF5872" w:rsidRPr="004E7DC7" w:rsidRDefault="00AF5872" w:rsidP="00AF5872">
      <w:pPr>
        <w:pStyle w:val="ListParagraph"/>
        <w:numPr>
          <w:ilvl w:val="0"/>
          <w:numId w:val="3"/>
        </w:numPr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Maak ook een </w:t>
      </w:r>
      <w:proofErr w:type="spellStart"/>
      <w:r w:rsidR="002333F7" w:rsidRPr="004E7DC7">
        <w:rPr>
          <w:rFonts w:ascii="Verdana" w:eastAsia="Calibri" w:hAnsi="Verdana" w:cs="Calibri"/>
          <w:sz w:val="18"/>
          <w:szCs w:val="18"/>
          <w:lang w:val="nl-NL"/>
        </w:rPr>
        <w:t>CityListComponent</w:t>
      </w:r>
      <w:proofErr w:type="spellEnd"/>
      <w:r w:rsidR="002333F7" w:rsidRPr="004E7DC7">
        <w:rPr>
          <w:rFonts w:ascii="Verdana" w:eastAsia="Calibri" w:hAnsi="Verdana" w:cs="Calibri"/>
          <w:sz w:val="18"/>
          <w:szCs w:val="18"/>
          <w:lang w:val="nl-NL"/>
        </w:rPr>
        <w:t>. Geef de data</w:t>
      </w:r>
      <w:r w:rsidR="007658A0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(lijst)</w:t>
      </w:r>
      <w:r w:rsidR="002333F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door via @Input</w:t>
      </w:r>
      <w:r w:rsidR="00EB0C80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 dit component.</w:t>
      </w:r>
    </w:p>
    <w:p w14:paraId="24EB6AC4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766B9EDE" w14:textId="77777777" w:rsidR="00E74312" w:rsidRPr="004E7DC7" w:rsidRDefault="00626577">
      <w:pPr>
        <w:spacing w:line="353" w:lineRule="auto"/>
        <w:ind w:left="837" w:right="88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d)    Gebruik de annotatie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@</w:t>
      </w: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Output(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events vanuit de detailcomponent door te geven aan de hoofdcomponent. Denk bijvoorbeeld aan het doorgeven van een rating (zoals in het voorbeeld), of iets anders.</w:t>
      </w:r>
    </w:p>
    <w:p w14:paraId="19BA974C" w14:textId="79DF413C" w:rsidR="00E74312" w:rsidRPr="004E7DC7" w:rsidRDefault="00626577">
      <w:pPr>
        <w:spacing w:before="32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="004F3BC0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D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02-components-outputs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264B00C6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26696E51" w14:textId="77777777" w:rsidR="00E74312" w:rsidRPr="004E7DC7" w:rsidRDefault="00626577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e)    </w:t>
      </w:r>
      <w:r w:rsidR="00D820BB" w:rsidRPr="004E7DC7">
        <w:rPr>
          <w:rFonts w:ascii="Verdana" w:eastAsia="Calibri" w:hAnsi="Verdana" w:cs="Calibri"/>
          <w:b/>
          <w:sz w:val="18"/>
          <w:szCs w:val="18"/>
          <w:lang w:val="nl-NL"/>
        </w:rPr>
        <w:t>Advanced:</w:t>
      </w:r>
      <w:r w:rsidR="00D820BB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Complete applicatie: maak een eenvoudige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eCommerce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applicatie met de volgende onderdelen:</w:t>
      </w:r>
    </w:p>
    <w:p w14:paraId="35B9F0B8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39548DC6" w14:textId="12D340A7" w:rsidR="00E74312" w:rsidRPr="004E7DC7" w:rsidRDefault="00626577">
      <w:pPr>
        <w:tabs>
          <w:tab w:val="left" w:pos="1540"/>
        </w:tabs>
        <w:spacing w:line="345" w:lineRule="auto"/>
        <w:ind w:left="1557" w:right="189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lastRenderedPageBreak/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Een Store. Schrijf een service voor de store die een 4 of 5 producten levert (dit mag statische data zijn).</w:t>
      </w:r>
    </w:p>
    <w:p w14:paraId="7BCFB0FB" w14:textId="689F04E9" w:rsidR="00BE5DF9" w:rsidRPr="004E7DC7" w:rsidRDefault="00626577" w:rsidP="00D820BB">
      <w:pPr>
        <w:spacing w:before="34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Een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Detailcomponent. Bij klikken op een product worden details over het product getoond.</w:t>
      </w:r>
    </w:p>
    <w:p w14:paraId="69C57508" w14:textId="76D94E66" w:rsidR="00BE5DF9" w:rsidRPr="004E7DC7" w:rsidRDefault="00BE5DF9" w:rsidP="00D820BB">
      <w:pPr>
        <w:spacing w:before="34"/>
        <w:ind w:left="1197"/>
        <w:rPr>
          <w:rFonts w:ascii="Verdana" w:hAnsi="Verdana"/>
          <w:noProof/>
          <w:sz w:val="18"/>
          <w:szCs w:val="18"/>
          <w:lang w:val="nl-NL"/>
        </w:rPr>
      </w:pPr>
    </w:p>
    <w:p w14:paraId="5727AAD1" w14:textId="4D7C2855" w:rsidR="00E74312" w:rsidRPr="004E7DC7" w:rsidRDefault="00D820BB" w:rsidP="00D820BB">
      <w:pPr>
        <w:spacing w:before="34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  <w:lang w:val="nl-NL"/>
        </w:rPr>
        <w:t xml:space="preserve"> </w:t>
      </w:r>
      <w:proofErr w:type="gramStart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Een Shopping Cart. De user kan het product in een winkelmandje plaatsen. De inhoud van het winkelmandje is steeds zichtbaar in de hoofdcomponent.</w:t>
      </w:r>
    </w:p>
    <w:p w14:paraId="27D0F7E2" w14:textId="03B26AAC" w:rsidR="00E74312" w:rsidRPr="004E7DC7" w:rsidRDefault="00626577">
      <w:pPr>
        <w:tabs>
          <w:tab w:val="left" w:pos="1540"/>
        </w:tabs>
        <w:spacing w:before="34" w:line="345" w:lineRule="auto"/>
        <w:ind w:left="1557" w:right="210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Een "Order"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knop. Als hierop wordt geklikt, wordt de inhoud van het winkelmandje getoond en het totaalbedrag berekend.</w:t>
      </w:r>
    </w:p>
    <w:p w14:paraId="16C2586B" w14:textId="39BA0D17" w:rsidR="00E74312" w:rsidRPr="004E7DC7" w:rsidRDefault="00626577">
      <w:pPr>
        <w:spacing w:before="40" w:line="240" w:lineRule="exact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="004F3BC0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D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03-pubsub-ordercomponent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8C6C701" w14:textId="26624EBD" w:rsidR="00E74312" w:rsidRPr="004E7DC7" w:rsidRDefault="00E74312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3CCD4BCD" w14:textId="61914BCE" w:rsidR="00E74312" w:rsidRPr="004E7DC7" w:rsidRDefault="004E7DC7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35C99C62" wp14:editId="5BFCA33F">
                <wp:simplePos x="0" y="0"/>
                <wp:positionH relativeFrom="page">
                  <wp:posOffset>792903</wp:posOffset>
                </wp:positionH>
                <wp:positionV relativeFrom="page">
                  <wp:posOffset>2766272</wp:posOffset>
                </wp:positionV>
                <wp:extent cx="5914390" cy="347980"/>
                <wp:effectExtent l="0" t="0" r="3810" b="762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3424"/>
                          <a:chExt cx="9314" cy="548"/>
                        </a:xfrm>
                      </wpg:grpSpPr>
                      <wps:wsp>
                        <wps:cNvPr id="63" name="Freeform 3"/>
                        <wps:cNvSpPr>
                          <a:spLocks/>
                        </wps:cNvSpPr>
                        <wps:spPr bwMode="auto">
                          <a:xfrm>
                            <a:off x="1387" y="3515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3881 3515"/>
                              <a:gd name="T3" fmla="*/ 3881 h 366"/>
                              <a:gd name="T4" fmla="+- 0 10519 1387"/>
                              <a:gd name="T5" fmla="*/ T4 w 9132"/>
                              <a:gd name="T6" fmla="+- 0 3881 3515"/>
                              <a:gd name="T7" fmla="*/ 3881 h 366"/>
                              <a:gd name="T8" fmla="+- 0 10519 1387"/>
                              <a:gd name="T9" fmla="*/ T8 w 9132"/>
                              <a:gd name="T10" fmla="+- 0 3515 3515"/>
                              <a:gd name="T11" fmla="*/ 3515 h 366"/>
                              <a:gd name="T12" fmla="+- 0 1387 1387"/>
                              <a:gd name="T13" fmla="*/ T12 w 9132"/>
                              <a:gd name="T14" fmla="+- 0 3515 3515"/>
                              <a:gd name="T15" fmla="*/ 3515 h 366"/>
                              <a:gd name="T16" fmla="+- 0 1387 1387"/>
                              <a:gd name="T17" fmla="*/ T16 w 9132"/>
                              <a:gd name="T18" fmla="+- 0 3881 3515"/>
                              <a:gd name="T19" fmla="*/ 388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"/>
                        <wps:cNvSpPr>
                          <a:spLocks/>
                        </wps:cNvSpPr>
                        <wps:spPr bwMode="auto">
                          <a:xfrm>
                            <a:off x="1327" y="3485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"/>
                        <wps:cNvSpPr>
                          <a:spLocks/>
                        </wps:cNvSpPr>
                        <wps:spPr bwMode="auto">
                          <a:xfrm>
                            <a:off x="1327" y="3911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"/>
                        <wps:cNvSpPr>
                          <a:spLocks/>
                        </wps:cNvSpPr>
                        <wps:spPr bwMode="auto">
                          <a:xfrm>
                            <a:off x="1357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7"/>
                        <wps:cNvSpPr>
                          <a:spLocks/>
                        </wps:cNvSpPr>
                        <wps:spPr bwMode="auto">
                          <a:xfrm>
                            <a:off x="10549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16F13" id="Group 2" o:spid="_x0000_s1026" style="position:absolute;margin-left:62.45pt;margin-top:217.8pt;width:465.7pt;height:27.4pt;z-index:-251646464;mso-position-horizontal-relative:page;mso-position-vertical-relative:page" coordorigin="1296,3424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">
                <v:shape id="Freeform 3" o:spid="_x0000_s1027" style="position:absolute;left:1387;top:3515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" path="m,366r9132,l9132,,,,,366xe" fillcolor="#deeaf6" stroked="f">
                  <v:path arrowok="t" o:connecttype="custom" o:connectlocs="0,3881;9132,3881;9132,3515;0,3515;0,3881" o:connectangles="0,0,0,0,0"/>
                </v:shape>
                <v:shape id="Freeform 4" o:spid="_x0000_s1028" style="position:absolute;left:1327;top:3485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5" o:spid="_x0000_s1029" style="position:absolute;left:1327;top:3911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6" o:spid="_x0000_s1030" style="position:absolute;left:1357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v:shape id="Freeform 7" o:spid="_x0000_s1031" style="position:absolute;left:10549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w10:wrap anchorx="page" anchory="page"/>
              </v:group>
            </w:pict>
          </mc:Fallback>
        </mc:AlternateContent>
      </w:r>
    </w:p>
    <w:p w14:paraId="2AE1DA88" w14:textId="78C72735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07 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ROUTING</w:t>
      </w:r>
    </w:p>
    <w:p w14:paraId="35894BD4" w14:textId="521A03D2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  <w:lang w:val="nl-NL"/>
        </w:rPr>
      </w:pPr>
    </w:p>
    <w:p w14:paraId="6F2ED53C" w14:textId="1B2CD63A" w:rsidR="00E74312" w:rsidRPr="004E7DC7" w:rsidRDefault="00626577">
      <w:pPr>
        <w:tabs>
          <w:tab w:val="left" w:pos="820"/>
        </w:tabs>
        <w:spacing w:before="16" w:line="359" w:lineRule="auto"/>
        <w:ind w:left="837" w:right="253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Maak je applicatie uit de vorige oefeningen geschikt voor routing, of begin een nieuwe applicatie. De eisen zijn de volgende:</w:t>
      </w:r>
    </w:p>
    <w:p w14:paraId="72B75B1A" w14:textId="77777777" w:rsidR="00E74312" w:rsidRPr="004E7DC7" w:rsidRDefault="00626577">
      <w:pPr>
        <w:tabs>
          <w:tab w:val="left" w:pos="1540"/>
        </w:tabs>
        <w:spacing w:before="23" w:line="345" w:lineRule="auto"/>
        <w:ind w:left="1557" w:right="98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Zorg er voor dat de applicatie een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rootComponent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heeft, waarin het "hoofdmenu" met opties wordt getoond.</w:t>
      </w:r>
    </w:p>
    <w:p w14:paraId="7F2EDB78" w14:textId="77777777" w:rsidR="00E74312" w:rsidRPr="004E7DC7" w:rsidRDefault="00626577">
      <w:pPr>
        <w:tabs>
          <w:tab w:val="left" w:pos="1540"/>
        </w:tabs>
        <w:spacing w:before="34" w:line="345" w:lineRule="auto"/>
        <w:ind w:left="1557" w:right="120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Zorg er voor dat verschillende componenten worden geladen als een keuze wordt gemaakt in het hoofdmenu.</w:t>
      </w:r>
    </w:p>
    <w:p w14:paraId="43A68181" w14:textId="3C0C4B50" w:rsidR="00E74312" w:rsidRPr="004E7DC7" w:rsidRDefault="00626577">
      <w:pPr>
        <w:spacing w:before="38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="00485978" w:rsidRPr="004E7DC7">
        <w:rPr>
          <w:rFonts w:ascii="Verdana" w:eastAsia="Courier New" w:hAnsi="Verdana" w:cs="Courier New"/>
          <w:b/>
          <w:sz w:val="18"/>
          <w:szCs w:val="18"/>
          <w:lang w:val="nl-NL"/>
        </w:rPr>
        <w:t>Gebruik</w:t>
      </w:r>
      <w:proofErr w:type="gramEnd"/>
      <w:r w:rsidR="00485978" w:rsidRPr="004E7DC7">
        <w:rPr>
          <w:rFonts w:ascii="Verdana" w:eastAsia="Courier New" w:hAnsi="Verdana" w:cs="Courier New"/>
          <w:b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Codevoorbeeld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="004F3BC0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E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00-router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65C315E4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082BB87A" w14:textId="44F2CB74" w:rsidR="00E74312" w:rsidRPr="004E7DC7" w:rsidRDefault="00626577">
      <w:pPr>
        <w:spacing w:line="364" w:lineRule="auto"/>
        <w:ind w:left="837" w:right="338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b)    Optioneel: maak een geheel nieuwe applicatie via de CLI en stel direct in dat deze applicatie routing gebruikt. De syntaxis hiervoor is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ng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new &lt;applicatie&gt;</w:t>
      </w:r>
    </w:p>
    <w:p w14:paraId="1050E256" w14:textId="550522BD" w:rsidR="00E74312" w:rsidRPr="004E7DC7" w:rsidRDefault="00626577">
      <w:pPr>
        <w:tabs>
          <w:tab w:val="left" w:pos="1540"/>
        </w:tabs>
        <w:spacing w:line="352" w:lineRule="auto"/>
        <w:ind w:left="1557" w:right="318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Bekijk hoe de CLI een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app-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routing.module.ts</w:t>
      </w:r>
      <w:proofErr w:type="spellEnd"/>
      <w:r w:rsidR="007934C3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heeft gegenereerd en wat de syntaxis hierbij is. Bekijk ook hoe deze wordt gebruikt in de hoof</w:t>
      </w:r>
      <w:r w:rsidR="00A56405" w:rsidRPr="004E7DC7">
        <w:rPr>
          <w:rFonts w:ascii="Verdana" w:eastAsia="Calibri" w:hAnsi="Verdana" w:cs="Calibri"/>
          <w:sz w:val="18"/>
          <w:szCs w:val="18"/>
          <w:lang w:val="nl-NL"/>
        </w:rPr>
        <w:t>d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module </w:t>
      </w:r>
      <w:proofErr w:type="spellStart"/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app.module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.ts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6E3185EB" w14:textId="77777777" w:rsidR="00E74312" w:rsidRPr="004E7DC7" w:rsidRDefault="00626577">
      <w:pPr>
        <w:tabs>
          <w:tab w:val="left" w:pos="820"/>
        </w:tabs>
        <w:spacing w:line="360" w:lineRule="auto"/>
        <w:ind w:left="837" w:right="148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Maak je applicatie geschikt voor het werken met route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parameters. Denk bijvoorbeeld aan het maken van een detailroute voor een bepaald product in je applicatie. Denk aan:</w:t>
      </w:r>
    </w:p>
    <w:p w14:paraId="7CEB81D4" w14:textId="77777777" w:rsidR="00E74312" w:rsidRPr="004E7DC7" w:rsidRDefault="00626577">
      <w:pPr>
        <w:spacing w:before="26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uitbreiden van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app.routes.ts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met parameters;</w:t>
      </w:r>
    </w:p>
    <w:p w14:paraId="71E08CC9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4E85F514" w14:textId="325762A1" w:rsidR="00E74312" w:rsidRPr="004E7DC7" w:rsidRDefault="00626577" w:rsidP="006D0080">
      <w:pPr>
        <w:pStyle w:val="ListParagraph"/>
        <w:numPr>
          <w:ilvl w:val="0"/>
          <w:numId w:val="3"/>
        </w:numPr>
        <w:tabs>
          <w:tab w:val="left" w:pos="1540"/>
        </w:tabs>
        <w:spacing w:line="347" w:lineRule="auto"/>
        <w:ind w:right="981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insluiten van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ActivatedRoute</w:t>
      </w:r>
      <w:proofErr w:type="spellEnd"/>
      <w:r w:rsidR="00A5640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de parameters te kunnen oppikken in de detailcomponent;</w:t>
      </w:r>
    </w:p>
    <w:p w14:paraId="59C3C011" w14:textId="07DD689B" w:rsidR="006D0080" w:rsidRPr="004E7DC7" w:rsidRDefault="00E339AD" w:rsidP="00F92B35">
      <w:pPr>
        <w:pStyle w:val="ListParagraph"/>
        <w:numPr>
          <w:ilvl w:val="1"/>
          <w:numId w:val="3"/>
        </w:numPr>
        <w:tabs>
          <w:tab w:val="left" w:pos="1540"/>
        </w:tabs>
        <w:spacing w:line="347" w:lineRule="auto"/>
        <w:ind w:right="981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Detail component toevoegen aan </w:t>
      </w:r>
      <w:proofErr w:type="spellStart"/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app.module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>.ts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!!!</w:t>
      </w:r>
    </w:p>
    <w:p w14:paraId="0417D610" w14:textId="77777777" w:rsidR="00E74312" w:rsidRPr="004E7DC7" w:rsidRDefault="00626577">
      <w:pPr>
        <w:spacing w:before="37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aanpassen van de HTML om parameters te kunnen meegeven (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[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routerLink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]=…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)</w:t>
      </w:r>
    </w:p>
    <w:p w14:paraId="217BD677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26DF64FB" w14:textId="77777777" w:rsidR="00E74312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detailcomponent gegevens opvragen op basis van de meegegeven parameter.</w:t>
      </w:r>
    </w:p>
    <w:p w14:paraId="6331AB2D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0380CDD2" w14:textId="4F360527" w:rsidR="00E74312" w:rsidRPr="004E7DC7" w:rsidRDefault="00626577">
      <w:pPr>
        <w:spacing w:line="240" w:lineRule="exact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="004F3BC0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E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01-router-parameter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7F64970D" w14:textId="5CF36B92" w:rsidR="00E74312" w:rsidRPr="004E7DC7" w:rsidRDefault="00E74312">
      <w:pPr>
        <w:spacing w:before="3" w:line="160" w:lineRule="exact"/>
        <w:rPr>
          <w:rFonts w:ascii="Verdana" w:hAnsi="Verdana"/>
          <w:sz w:val="18"/>
          <w:szCs w:val="18"/>
          <w:lang w:val="nl-NL"/>
        </w:rPr>
      </w:pPr>
    </w:p>
    <w:p w14:paraId="5103BC8A" w14:textId="322A0025" w:rsidR="00E74312" w:rsidRPr="004E7DC7" w:rsidRDefault="009A77C3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26009D28" wp14:editId="04A27DA4">
                <wp:simplePos x="0" y="0"/>
                <wp:positionH relativeFrom="page">
                  <wp:posOffset>832009</wp:posOffset>
                </wp:positionH>
                <wp:positionV relativeFrom="page">
                  <wp:posOffset>7727315</wp:posOffset>
                </wp:positionV>
                <wp:extent cx="5914390" cy="347980"/>
                <wp:effectExtent l="0" t="0" r="3810" b="7620"/>
                <wp:wrapNone/>
                <wp:docPr id="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3424"/>
                          <a:chExt cx="9314" cy="548"/>
                        </a:xfrm>
                      </wpg:grpSpPr>
                      <wps:wsp>
                        <wps:cNvPr id="45" name="Freeform 3"/>
                        <wps:cNvSpPr>
                          <a:spLocks/>
                        </wps:cNvSpPr>
                        <wps:spPr bwMode="auto">
                          <a:xfrm>
                            <a:off x="1387" y="3515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3881 3515"/>
                              <a:gd name="T3" fmla="*/ 3881 h 366"/>
                              <a:gd name="T4" fmla="+- 0 10519 1387"/>
                              <a:gd name="T5" fmla="*/ T4 w 9132"/>
                              <a:gd name="T6" fmla="+- 0 3881 3515"/>
                              <a:gd name="T7" fmla="*/ 3881 h 366"/>
                              <a:gd name="T8" fmla="+- 0 10519 1387"/>
                              <a:gd name="T9" fmla="*/ T8 w 9132"/>
                              <a:gd name="T10" fmla="+- 0 3515 3515"/>
                              <a:gd name="T11" fmla="*/ 3515 h 366"/>
                              <a:gd name="T12" fmla="+- 0 1387 1387"/>
                              <a:gd name="T13" fmla="*/ T12 w 9132"/>
                              <a:gd name="T14" fmla="+- 0 3515 3515"/>
                              <a:gd name="T15" fmla="*/ 3515 h 366"/>
                              <a:gd name="T16" fmla="+- 0 1387 1387"/>
                              <a:gd name="T17" fmla="*/ T16 w 9132"/>
                              <a:gd name="T18" fmla="+- 0 3881 3515"/>
                              <a:gd name="T19" fmla="*/ 388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"/>
                        <wps:cNvSpPr>
                          <a:spLocks/>
                        </wps:cNvSpPr>
                        <wps:spPr bwMode="auto">
                          <a:xfrm>
                            <a:off x="1327" y="3485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"/>
                        <wps:cNvSpPr>
                          <a:spLocks/>
                        </wps:cNvSpPr>
                        <wps:spPr bwMode="auto">
                          <a:xfrm>
                            <a:off x="1327" y="3911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"/>
                        <wps:cNvSpPr>
                          <a:spLocks/>
                        </wps:cNvSpPr>
                        <wps:spPr bwMode="auto">
                          <a:xfrm>
                            <a:off x="1357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7"/>
                        <wps:cNvSpPr>
                          <a:spLocks/>
                        </wps:cNvSpPr>
                        <wps:spPr bwMode="auto">
                          <a:xfrm>
                            <a:off x="10549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8D047" id="Group 2" o:spid="_x0000_s1026" style="position:absolute;margin-left:65.5pt;margin-top:608.45pt;width:465.7pt;height:27.4pt;z-index:-251648512;mso-position-horizontal-relative:page;mso-position-vertical-relative:page" coordorigin="1296,3424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">
                <v:shape id="Freeform 3" o:spid="_x0000_s1027" style="position:absolute;left:1387;top:3515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" path="m,366r9132,l9132,,,,,366xe" fillcolor="#deeaf6" stroked="f">
                  <v:path arrowok="t" o:connecttype="custom" o:connectlocs="0,3881;9132,3881;9132,3515;0,3515;0,3881" o:connectangles="0,0,0,0,0"/>
                </v:shape>
                <v:shape id="Freeform 4" o:spid="_x0000_s1028" style="position:absolute;left:1327;top:3485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5" o:spid="_x0000_s1029" style="position:absolute;left:1327;top:3911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6" o:spid="_x0000_s1030" style="position:absolute;left:1357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v:shape id="Freeform 7" o:spid="_x0000_s1031" style="position:absolute;left:10549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w10:wrap anchorx="page" anchory="page"/>
              </v:group>
            </w:pict>
          </mc:Fallback>
        </mc:AlternateContent>
      </w:r>
    </w:p>
    <w:p w14:paraId="66EF2912" w14:textId="74C6CC84" w:rsidR="00D7694D" w:rsidRPr="004E7DC7" w:rsidRDefault="00D7694D" w:rsidP="00D7694D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08 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PIPES</w:t>
      </w:r>
    </w:p>
    <w:p w14:paraId="1764ECDA" w14:textId="2BA7877B" w:rsidR="00E74312" w:rsidRPr="004E7DC7" w:rsidRDefault="00E74312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</w:p>
    <w:p w14:paraId="5862A93B" w14:textId="3D61C206" w:rsidR="00A61825" w:rsidRPr="004E7DC7" w:rsidRDefault="00B27E78" w:rsidP="00A61825">
      <w:pPr>
        <w:pStyle w:val="ListParagraph"/>
        <w:numPr>
          <w:ilvl w:val="0"/>
          <w:numId w:val="4"/>
        </w:numPr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Test enkele </w:t>
      </w:r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standaard</w:t>
      </w:r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pipes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Maak hiervoor een nieuwe component aan met enkele statistische gegevens: strings, datums, enkele getallen en een array met gegevens. Maak de gegevens op in de view met onder meer: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DatePipe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UpperCasePipe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LowercasePipe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en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CurrencyPipe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Zoek in de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Angular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docs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naar meer voorbeelden.</w:t>
      </w:r>
    </w:p>
    <w:p w14:paraId="4598E865" w14:textId="4E7F9D22" w:rsidR="00D7694D" w:rsidRPr="004E7DC7" w:rsidRDefault="00A61825" w:rsidP="00B27E78">
      <w:pPr>
        <w:pStyle w:val="ListParagraph"/>
        <w:numPr>
          <w:ilvl w:val="0"/>
          <w:numId w:val="4"/>
        </w:numPr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Maak een eigen </w:t>
      </w:r>
      <w:proofErr w:type="spellStart"/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custum</w:t>
      </w:r>
      <w:proofErr w:type="spellEnd"/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 xml:space="preserve"> pipe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die de lijst met steden </w:t>
      </w:r>
      <w:r w:rsidRPr="004E7DC7">
        <w:rPr>
          <w:rFonts w:ascii="Verdana" w:eastAsia="Calibri" w:hAnsi="Verdana" w:cs="Calibri"/>
          <w:sz w:val="18"/>
          <w:szCs w:val="18"/>
          <w:u w:val="single"/>
          <w:lang w:val="nl-NL"/>
        </w:rPr>
        <w:t>sorteert op alfabet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385D7976" w14:textId="5B66B2FF" w:rsidR="00A61825" w:rsidRPr="004E7DC7" w:rsidRDefault="00A61825" w:rsidP="00A61825">
      <w:pPr>
        <w:pStyle w:val="ListParagraph"/>
        <w:ind w:left="144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Pas de pipe toe op de *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ngFor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Gebruik hiervoor de </w:t>
      </w:r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Javascript </w:t>
      </w:r>
      <w:proofErr w:type="spellStart"/>
      <w:proofErr w:type="gramStart"/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>sort</w:t>
      </w:r>
      <w:proofErr w:type="spellEnd"/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>(</w:t>
      </w:r>
      <w:proofErr w:type="gramEnd"/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functie!</w:t>
      </w:r>
    </w:p>
    <w:p w14:paraId="5656D680" w14:textId="783E28A1" w:rsidR="00B27E78" w:rsidRPr="004E7DC7" w:rsidRDefault="00B27E78" w:rsidP="00B27E78">
      <w:pPr>
        <w:pStyle w:val="ListParagraph"/>
        <w:ind w:left="1440"/>
        <w:rPr>
          <w:rFonts w:ascii="Verdana" w:eastAsia="Courier New" w:hAnsi="Verdana" w:cs="Courier New"/>
          <w:color w:val="FF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Gebruik code voorbeeld: </w:t>
      </w:r>
      <w:r w:rsidR="00E27C99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G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01-pipes</w:t>
      </w:r>
    </w:p>
    <w:p w14:paraId="354F4530" w14:textId="1B01CDC8" w:rsidR="008205D2" w:rsidRPr="004E7DC7" w:rsidRDefault="008205D2" w:rsidP="00B27E78">
      <w:pPr>
        <w:pStyle w:val="ListParagraph"/>
        <w:ind w:left="1440"/>
        <w:rPr>
          <w:rFonts w:ascii="Verdana" w:eastAsia="Calibri" w:hAnsi="Verdana" w:cs="Calibri"/>
          <w:sz w:val="18"/>
          <w:szCs w:val="18"/>
          <w:lang w:val="nl-NL"/>
        </w:rPr>
      </w:pPr>
    </w:p>
    <w:p w14:paraId="2F403A43" w14:textId="3C2C2308" w:rsidR="00CD710A" w:rsidRPr="004E7DC7" w:rsidRDefault="00CD710A" w:rsidP="00B27E78">
      <w:pPr>
        <w:pStyle w:val="ListParagraph"/>
        <w:ind w:left="1440"/>
        <w:rPr>
          <w:rFonts w:ascii="Verdana" w:eastAsia="Calibri" w:hAnsi="Verdana" w:cs="Calibri"/>
          <w:sz w:val="18"/>
          <w:szCs w:val="18"/>
          <w:lang w:val="nl-NL"/>
        </w:rPr>
      </w:pPr>
    </w:p>
    <w:p w14:paraId="00B05DDB" w14:textId="77777777" w:rsidR="00CD710A" w:rsidRPr="004E7DC7" w:rsidRDefault="00CD710A" w:rsidP="008205D2">
      <w:pPr>
        <w:pStyle w:val="NormalWeb"/>
        <w:rPr>
          <w:rFonts w:ascii="Verdana" w:hAnsi="Verdana" w:cs="Calibri"/>
          <w:sz w:val="18"/>
          <w:szCs w:val="18"/>
          <w:shd w:val="clear" w:color="auto" w:fill="DDE8F4"/>
          <w:lang w:val="nl-NL"/>
        </w:rPr>
      </w:pPr>
    </w:p>
    <w:p w14:paraId="4CDF6D1B" w14:textId="77777777" w:rsidR="004E7DC7" w:rsidRDefault="004E7DC7" w:rsidP="004E7DC7">
      <w:pPr>
        <w:pStyle w:val="NormalWeb"/>
        <w:rPr>
          <w:rFonts w:ascii="Verdana" w:hAnsi="Verdana" w:cs="Calibri"/>
          <w:sz w:val="18"/>
          <w:szCs w:val="18"/>
          <w:shd w:val="clear" w:color="auto" w:fill="DDE8F4"/>
          <w:lang w:val="nl-NL"/>
        </w:rPr>
      </w:pPr>
    </w:p>
    <w:p w14:paraId="137A59B1" w14:textId="1E15FEDF" w:rsidR="004E7DC7" w:rsidRPr="0032315F" w:rsidRDefault="008205D2" w:rsidP="004E7DC7">
      <w:pPr>
        <w:pStyle w:val="NormalWeb"/>
        <w:rPr>
          <w:rFonts w:ascii="Verdana" w:hAnsi="Verdana"/>
          <w:b/>
          <w:sz w:val="18"/>
          <w:szCs w:val="18"/>
          <w:lang w:val="nl-NL"/>
        </w:rPr>
      </w:pPr>
      <w:r w:rsidRPr="004E7DC7">
        <w:rPr>
          <w:rFonts w:ascii="Verdana" w:hAnsi="Verdana" w:cs="Calibri"/>
          <w:sz w:val="18"/>
          <w:szCs w:val="18"/>
          <w:shd w:val="clear" w:color="auto" w:fill="DDE8F4"/>
          <w:lang w:val="nl-NL"/>
        </w:rPr>
        <w:lastRenderedPageBreak/>
        <w:t>0</w:t>
      </w:r>
      <w:r w:rsidR="00725D33" w:rsidRPr="004E7DC7">
        <w:rPr>
          <w:rFonts w:ascii="Verdana" w:hAnsi="Verdana" w:cs="Calibri"/>
          <w:sz w:val="18"/>
          <w:szCs w:val="18"/>
          <w:shd w:val="clear" w:color="auto" w:fill="DDE8F4"/>
          <w:lang w:val="nl-NL"/>
        </w:rPr>
        <w:t>9</w:t>
      </w:r>
      <w:r w:rsidRPr="004E7DC7">
        <w:rPr>
          <w:rFonts w:ascii="Verdana" w:hAnsi="Verdana" w:cs="Calibri"/>
          <w:sz w:val="18"/>
          <w:szCs w:val="18"/>
          <w:shd w:val="clear" w:color="auto" w:fill="DDE8F4"/>
          <w:lang w:val="nl-NL"/>
        </w:rPr>
        <w:t xml:space="preserve"> </w:t>
      </w:r>
      <w:r w:rsidRPr="004E7DC7">
        <w:rPr>
          <w:rFonts w:ascii="Cambria Math" w:hAnsi="Cambria Math" w:cs="Cambria Math"/>
          <w:sz w:val="18"/>
          <w:szCs w:val="18"/>
          <w:shd w:val="clear" w:color="auto" w:fill="DDE8F4"/>
          <w:lang w:val="nl-NL"/>
        </w:rPr>
        <w:t>‐</w:t>
      </w:r>
      <w:r w:rsidRPr="004E7DC7">
        <w:rPr>
          <w:rFonts w:ascii="Verdana" w:hAnsi="Verdana" w:cs="Calibri"/>
          <w:sz w:val="18"/>
          <w:szCs w:val="18"/>
          <w:shd w:val="clear" w:color="auto" w:fill="DDE8F4"/>
          <w:lang w:val="nl-NL"/>
        </w:rPr>
        <w:t xml:space="preserve"> </w:t>
      </w:r>
      <w:r w:rsidR="004E7DC7" w:rsidRPr="0032315F">
        <w:rPr>
          <w:rFonts w:ascii="Verdana" w:hAnsi="Verdana" w:cs="Calibri"/>
          <w:b/>
          <w:sz w:val="18"/>
          <w:szCs w:val="18"/>
          <w:shd w:val="clear" w:color="auto" w:fill="DDE8F4"/>
          <w:lang w:val="nl-NL"/>
        </w:rPr>
        <w:t xml:space="preserve">ANGULAR FORMS </w:t>
      </w:r>
    </w:p>
    <w:p w14:paraId="7915C00A" w14:textId="1764DCE1" w:rsidR="008205D2" w:rsidRPr="004E7DC7" w:rsidRDefault="008205D2" w:rsidP="008205D2">
      <w:pPr>
        <w:pStyle w:val="NormalWeb"/>
        <w:rPr>
          <w:rFonts w:ascii="Verdana" w:hAnsi="Verdana"/>
          <w:sz w:val="18"/>
          <w:szCs w:val="18"/>
          <w:lang w:val="nl-NL"/>
        </w:rPr>
      </w:pPr>
    </w:p>
    <w:p w14:paraId="181AC480" w14:textId="77777777" w:rsidR="00EF5810" w:rsidRPr="004E7DC7" w:rsidRDefault="00EF5810" w:rsidP="00EF5810">
      <w:pPr>
        <w:pStyle w:val="NormalWeb"/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  <w:t>First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0"/>
      </w:tblGrid>
      <w:tr w:rsidR="00EF5810" w:rsidRPr="004E7DC7" w14:paraId="4195C67D" w14:textId="77777777" w:rsidTr="00FE6A2D">
        <w:tc>
          <w:tcPr>
            <w:tcW w:w="9310" w:type="dxa"/>
          </w:tcPr>
          <w:p w14:paraId="55F12D0D" w14:textId="70AF901D" w:rsidR="00EF5810" w:rsidRPr="004E7DC7" w:rsidRDefault="00EF5810" w:rsidP="00FE6A2D">
            <w:pPr>
              <w:pStyle w:val="NormalWeb"/>
              <w:rPr>
                <w:rFonts w:ascii="Verdana" w:hAnsi="Verdana" w:cs="CourierNewPSMT"/>
                <w:b/>
                <w:sz w:val="18"/>
                <w:szCs w:val="18"/>
              </w:rPr>
            </w:pPr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Use ‘</w:t>
            </w:r>
            <w:proofErr w:type="spellStart"/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npm</w:t>
            </w:r>
            <w:proofErr w:type="spellEnd"/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 xml:space="preserve"> install’, to install the dependencies for ‘</w:t>
            </w:r>
            <w:r w:rsidR="00985977">
              <w:rPr>
                <w:rFonts w:ascii="Verdana" w:hAnsi="Verdana" w:cs="CourierNewPSMT"/>
                <w:b/>
                <w:color w:val="000000" w:themeColor="text1"/>
                <w:sz w:val="18"/>
                <w:szCs w:val="18"/>
              </w:rPr>
              <w:t>examples</w:t>
            </w:r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/</w:t>
            </w:r>
            <w:r w:rsidR="00985977">
              <w:rPr>
                <w:rFonts w:ascii="Verdana" w:hAnsi="Verdana" w:cs="CourierNewPSMT"/>
                <w:b/>
                <w:sz w:val="18"/>
                <w:szCs w:val="18"/>
              </w:rPr>
              <w:t>F00-forms-template-driven’</w:t>
            </w:r>
          </w:p>
          <w:p w14:paraId="205A41A9" w14:textId="77777777" w:rsidR="00EF5810" w:rsidRPr="004E7DC7" w:rsidRDefault="00EF5810" w:rsidP="00FE6A2D">
            <w:pPr>
              <w:pStyle w:val="NormalWeb"/>
              <w:rPr>
                <w:rFonts w:ascii="Verdana" w:hAnsi="Verdana" w:cs="CourierNewPSMT"/>
                <w:b/>
                <w:sz w:val="18"/>
                <w:szCs w:val="18"/>
              </w:rPr>
            </w:pPr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 xml:space="preserve">Use ‘ng </w:t>
            </w:r>
            <w:proofErr w:type="gramStart"/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serve</w:t>
            </w:r>
            <w:proofErr w:type="gramEnd"/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 xml:space="preserve">’, to start this application at </w:t>
            </w:r>
            <w:hyperlink r:id="rId10" w:history="1">
              <w:r w:rsidRPr="004E7DC7">
                <w:rPr>
                  <w:rStyle w:val="Hyperlink"/>
                  <w:rFonts w:ascii="Verdana" w:hAnsi="Verdana" w:cs="CourierNewPSMT"/>
                  <w:b/>
                  <w:sz w:val="18"/>
                  <w:szCs w:val="18"/>
                </w:rPr>
                <w:t>http://localhost:4200</w:t>
              </w:r>
            </w:hyperlink>
          </w:p>
        </w:tc>
      </w:tr>
    </w:tbl>
    <w:p w14:paraId="29EC77F0" w14:textId="77777777" w:rsidR="00EF5810" w:rsidRPr="004E7DC7" w:rsidRDefault="00EF5810" w:rsidP="00EF5810">
      <w:pPr>
        <w:pStyle w:val="NormalWeb"/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</w:pPr>
    </w:p>
    <w:p w14:paraId="6FC1F373" w14:textId="084660D7" w:rsidR="00EF5810" w:rsidRPr="004E7DC7" w:rsidRDefault="00846E37" w:rsidP="00EF5810">
      <w:pPr>
        <w:pStyle w:val="NormalWeb"/>
        <w:rPr>
          <w:rFonts w:ascii="Verdana" w:hAnsi="Verdana" w:cs="CourierNewPSMT"/>
          <w:b/>
          <w:sz w:val="18"/>
          <w:szCs w:val="18"/>
        </w:rPr>
      </w:pPr>
      <w:r>
        <w:rPr>
          <w:rFonts w:ascii="Verdana" w:hAnsi="Verdana" w:cs="CourierNewPSMT"/>
          <w:b/>
          <w:sz w:val="18"/>
          <w:szCs w:val="18"/>
        </w:rPr>
        <w:t>1</w:t>
      </w:r>
      <w:r w:rsidR="00EF5810" w:rsidRPr="004E7DC7">
        <w:rPr>
          <w:rFonts w:ascii="Verdana" w:hAnsi="Verdana" w:cs="CourierNewPSMT"/>
          <w:b/>
          <w:sz w:val="18"/>
          <w:szCs w:val="18"/>
        </w:rPr>
        <w:t xml:space="preserve">) Make </w:t>
      </w:r>
      <w:r w:rsidR="00EF5810" w:rsidRPr="004E7DC7">
        <w:rPr>
          <w:rFonts w:ascii="Verdana" w:hAnsi="Verdana" w:cs="CourierNewPSMT"/>
          <w:b/>
          <w:color w:val="C00000"/>
          <w:sz w:val="18"/>
          <w:szCs w:val="18"/>
        </w:rPr>
        <w:t xml:space="preserve">Component0 </w:t>
      </w:r>
      <w:r w:rsidR="00EF5810" w:rsidRPr="004E7DC7">
        <w:rPr>
          <w:rFonts w:ascii="Verdana" w:hAnsi="Verdana" w:cs="CourierNewPSMT"/>
          <w:b/>
          <w:color w:val="000000" w:themeColor="text1"/>
          <w:sz w:val="18"/>
          <w:szCs w:val="18"/>
        </w:rPr>
        <w:t>in ‘</w:t>
      </w:r>
      <w:r w:rsidR="0098597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985977"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F00-forms-template-driven</w:t>
      </w:r>
      <w:r w:rsidR="00EF5810" w:rsidRPr="004E7DC7">
        <w:rPr>
          <w:rFonts w:ascii="Verdana" w:hAnsi="Verdana" w:cs="CourierNewPSMT"/>
          <w:b/>
          <w:sz w:val="18"/>
          <w:szCs w:val="18"/>
        </w:rPr>
        <w:t>’</w:t>
      </w:r>
      <w:r w:rsidR="00EF5810" w:rsidRPr="004E7DC7">
        <w:rPr>
          <w:rFonts w:ascii="Verdana" w:hAnsi="Verdana" w:cs="CourierNewPSMT"/>
          <w:b/>
          <w:color w:val="C00000"/>
          <w:sz w:val="18"/>
          <w:szCs w:val="18"/>
        </w:rPr>
        <w:t xml:space="preserve"> </w:t>
      </w:r>
      <w:r w:rsidR="00EF5810" w:rsidRPr="00BB1337">
        <w:rPr>
          <w:rFonts w:ascii="Verdana" w:hAnsi="Verdana" w:cs="CourierNewPSMT"/>
          <w:b/>
          <w:sz w:val="18"/>
          <w:szCs w:val="18"/>
          <w:u w:val="single"/>
        </w:rPr>
        <w:t>active</w:t>
      </w:r>
      <w:r w:rsidR="00EF5810" w:rsidRPr="004E7DC7">
        <w:rPr>
          <w:rFonts w:ascii="Verdana" w:hAnsi="Verdana" w:cs="CourierNewPSMT"/>
          <w:b/>
          <w:sz w:val="18"/>
          <w:szCs w:val="18"/>
        </w:rPr>
        <w:t xml:space="preserve"> as a </w:t>
      </w:r>
      <w:r w:rsidR="00BB1337">
        <w:rPr>
          <w:rFonts w:ascii="Verdana" w:hAnsi="Verdana" w:cs="CourierNewPSMT"/>
          <w:b/>
          <w:sz w:val="18"/>
          <w:szCs w:val="18"/>
        </w:rPr>
        <w:t>‘</w:t>
      </w:r>
      <w:r w:rsidR="00BB1337" w:rsidRPr="00BB1337">
        <w:rPr>
          <w:rFonts w:ascii="Verdana" w:hAnsi="Verdana" w:cs="CourierNewPSMT"/>
          <w:b/>
          <w:i/>
          <w:iCs/>
          <w:sz w:val="18"/>
          <w:szCs w:val="18"/>
          <w:u w:val="single"/>
        </w:rPr>
        <w:t>R</w:t>
      </w:r>
      <w:r w:rsidR="00EF5810" w:rsidRPr="00BB1337">
        <w:rPr>
          <w:rFonts w:ascii="Verdana" w:hAnsi="Verdana" w:cs="CourierNewPSMT"/>
          <w:b/>
          <w:i/>
          <w:iCs/>
          <w:sz w:val="18"/>
          <w:szCs w:val="18"/>
          <w:u w:val="single"/>
        </w:rPr>
        <w:t>oute</w:t>
      </w:r>
      <w:r w:rsidR="00BB1337">
        <w:rPr>
          <w:rFonts w:ascii="Verdana" w:hAnsi="Verdana" w:cs="CourierNewPSMT"/>
          <w:b/>
          <w:sz w:val="18"/>
          <w:szCs w:val="18"/>
        </w:rPr>
        <w:t>’:</w:t>
      </w:r>
    </w:p>
    <w:p w14:paraId="7EA564A1" w14:textId="77777777" w:rsidR="00EF5810" w:rsidRPr="004E7DC7" w:rsidRDefault="00EF5810" w:rsidP="00EF5810">
      <w:pPr>
        <w:pStyle w:val="NormalWeb"/>
        <w:numPr>
          <w:ilvl w:val="0"/>
          <w:numId w:val="5"/>
        </w:numPr>
        <w:rPr>
          <w:rFonts w:ascii="Verdana" w:hAnsi="Verdana" w:cs="Calibri"/>
          <w:b/>
          <w:sz w:val="18"/>
          <w:szCs w:val="18"/>
        </w:rPr>
      </w:pPr>
      <w:r w:rsidRPr="004E7DC7">
        <w:rPr>
          <w:rFonts w:ascii="Verdana" w:hAnsi="Verdana" w:cs="Calibri"/>
          <w:b/>
          <w:sz w:val="18"/>
          <w:szCs w:val="18"/>
        </w:rPr>
        <w:t>Add this Component0 to the router (</w:t>
      </w:r>
      <w:proofErr w:type="spellStart"/>
      <w:proofErr w:type="gramStart"/>
      <w:r w:rsidRPr="004E7DC7">
        <w:rPr>
          <w:rFonts w:ascii="Verdana" w:hAnsi="Verdana" w:cs="Calibri"/>
          <w:b/>
          <w:sz w:val="18"/>
          <w:szCs w:val="18"/>
        </w:rPr>
        <w:t>app.routes</w:t>
      </w:r>
      <w:proofErr w:type="gramEnd"/>
      <w:r w:rsidRPr="004E7DC7">
        <w:rPr>
          <w:rFonts w:ascii="Verdana" w:hAnsi="Verdana" w:cs="Calibri"/>
          <w:b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>)</w:t>
      </w:r>
    </w:p>
    <w:p w14:paraId="2A127D62" w14:textId="77777777" w:rsidR="00EF5810" w:rsidRPr="004E7DC7" w:rsidRDefault="00EF5810" w:rsidP="00EF5810">
      <w:pPr>
        <w:pStyle w:val="NormalWeb"/>
        <w:numPr>
          <w:ilvl w:val="0"/>
          <w:numId w:val="5"/>
        </w:numPr>
        <w:rPr>
          <w:rFonts w:ascii="Verdana" w:hAnsi="Verdana" w:cs="Calibri"/>
          <w:b/>
          <w:sz w:val="18"/>
          <w:szCs w:val="18"/>
        </w:rPr>
      </w:pPr>
      <w:r w:rsidRPr="004E7DC7">
        <w:rPr>
          <w:rFonts w:ascii="Verdana" w:hAnsi="Verdana" w:cs="Calibri"/>
          <w:b/>
          <w:sz w:val="18"/>
          <w:szCs w:val="18"/>
        </w:rPr>
        <w:t>Import and define the Component0 in the app Module (</w:t>
      </w:r>
      <w:proofErr w:type="spellStart"/>
      <w:proofErr w:type="gramStart"/>
      <w:r w:rsidRPr="004E7DC7">
        <w:rPr>
          <w:rFonts w:ascii="Verdana" w:hAnsi="Verdana" w:cs="Calibri"/>
          <w:b/>
          <w:sz w:val="18"/>
          <w:szCs w:val="18"/>
        </w:rPr>
        <w:t>app.module</w:t>
      </w:r>
      <w:proofErr w:type="gramEnd"/>
      <w:r w:rsidRPr="004E7DC7">
        <w:rPr>
          <w:rFonts w:ascii="Verdana" w:hAnsi="Verdana" w:cs="Calibri"/>
          <w:b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 xml:space="preserve">). </w:t>
      </w:r>
    </w:p>
    <w:p w14:paraId="2260ED0C" w14:textId="77777777" w:rsidR="00EF5810" w:rsidRPr="004E7DC7" w:rsidRDefault="00EF5810" w:rsidP="00EF5810">
      <w:pPr>
        <w:pStyle w:val="NormalWeb"/>
        <w:numPr>
          <w:ilvl w:val="0"/>
          <w:numId w:val="5"/>
        </w:numPr>
        <w:rPr>
          <w:rFonts w:ascii="Verdana" w:hAnsi="Verdana" w:cs="Calibri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sz w:val="18"/>
          <w:szCs w:val="18"/>
        </w:rPr>
        <w:t xml:space="preserve">And add a </w:t>
      </w:r>
      <w:proofErr w:type="spellStart"/>
      <w:r w:rsidRPr="004E7DC7">
        <w:rPr>
          <w:rFonts w:ascii="Verdana" w:hAnsi="Verdana" w:cs="Calibri"/>
          <w:b/>
          <w:sz w:val="18"/>
          <w:szCs w:val="18"/>
        </w:rPr>
        <w:t>routerLink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 xml:space="preserve"> in the </w:t>
      </w:r>
      <w:proofErr w:type="spellStart"/>
      <w:r w:rsidRPr="004E7DC7">
        <w:rPr>
          <w:rFonts w:ascii="Verdana" w:hAnsi="Verdana" w:cs="Calibri"/>
          <w:b/>
          <w:sz w:val="18"/>
          <w:szCs w:val="18"/>
        </w:rPr>
        <w:t>MainComponent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 xml:space="preserve"> for this Component0.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0"/>
      </w:tblGrid>
      <w:tr w:rsidR="00EF5810" w:rsidRPr="004E7DC7" w14:paraId="7A718C77" w14:textId="77777777" w:rsidTr="00FE6A2D">
        <w:tc>
          <w:tcPr>
            <w:tcW w:w="9310" w:type="dxa"/>
          </w:tcPr>
          <w:p w14:paraId="7B72B408" w14:textId="77777777" w:rsidR="00EF5810" w:rsidRPr="004E7DC7" w:rsidRDefault="00EF5810" w:rsidP="00FE6A2D">
            <w:pPr>
              <w:pStyle w:val="NormalWeb"/>
              <w:rPr>
                <w:rFonts w:ascii="Verdana" w:hAnsi="Verdana" w:cs="Calibri"/>
                <w:b/>
                <w:color w:val="000000" w:themeColor="text1"/>
                <w:sz w:val="18"/>
                <w:szCs w:val="18"/>
              </w:rPr>
            </w:pPr>
            <w:r w:rsidRPr="004E7DC7">
              <w:rPr>
                <w:rFonts w:ascii="Verdana" w:hAnsi="Verdana" w:cs="Calibri"/>
                <w:b/>
                <w:sz w:val="18"/>
                <w:szCs w:val="18"/>
              </w:rPr>
              <w:t xml:space="preserve">Use for all </w:t>
            </w:r>
            <w:r w:rsidRPr="004E7DC7">
              <w:rPr>
                <w:rFonts w:ascii="Verdana" w:hAnsi="Verdana" w:cs="Calibri"/>
                <w:b/>
                <w:i/>
                <w:sz w:val="18"/>
                <w:szCs w:val="18"/>
              </w:rPr>
              <w:t>template driven</w:t>
            </w:r>
            <w:r w:rsidRPr="004E7DC7">
              <w:rPr>
                <w:rFonts w:ascii="Verdana" w:hAnsi="Verdana" w:cs="Calibri"/>
                <w:b/>
                <w:sz w:val="18"/>
                <w:szCs w:val="18"/>
              </w:rPr>
              <w:t xml:space="preserve"> exercises: solutions</w:t>
            </w:r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/forms-template-driven</w:t>
            </w:r>
            <w:r w:rsidRPr="004E7DC7">
              <w:rPr>
                <w:rFonts w:ascii="Verdana" w:hAnsi="Verdana" w:cs="Calibri"/>
                <w:b/>
                <w:sz w:val="18"/>
                <w:szCs w:val="18"/>
              </w:rPr>
              <w:t xml:space="preserve">, </w:t>
            </w:r>
            <w:r w:rsidRPr="004E7DC7">
              <w:rPr>
                <w:rFonts w:ascii="Verdana" w:hAnsi="Verdana" w:cs="CourierNewPSMT"/>
                <w:b/>
                <w:color w:val="C00000"/>
                <w:sz w:val="18"/>
                <w:szCs w:val="18"/>
              </w:rPr>
              <w:t>Component0</w:t>
            </w:r>
          </w:p>
        </w:tc>
      </w:tr>
    </w:tbl>
    <w:p w14:paraId="7126B148" w14:textId="77777777" w:rsidR="00EF5810" w:rsidRPr="004E7DC7" w:rsidRDefault="00EF5810" w:rsidP="00EF5810">
      <w:pPr>
        <w:pStyle w:val="NormalWeb"/>
        <w:rPr>
          <w:rFonts w:ascii="Verdana" w:hAnsi="Verdana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2) Goal: build a template driven form </w:t>
      </w:r>
    </w:p>
    <w:p w14:paraId="746C0154" w14:textId="48DDEF46" w:rsidR="00EF5810" w:rsidRPr="004E7DC7" w:rsidRDefault="00EF5810" w:rsidP="00EF5810">
      <w:pPr>
        <w:pStyle w:val="NormalWeb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Create a simple HTML5 form in Component0 in </w:t>
      </w:r>
      <w:r w:rsidRPr="004E7DC7">
        <w:rPr>
          <w:rFonts w:ascii="Verdana" w:hAnsi="Verdana" w:cs="CourierNewPSMT"/>
          <w:b/>
          <w:color w:val="000000" w:themeColor="text1"/>
          <w:sz w:val="18"/>
          <w:szCs w:val="18"/>
        </w:rPr>
        <w:t>‘</w:t>
      </w:r>
      <w:r w:rsidR="0098597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985977"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F00-forms-template-driven’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6E7BDC30" w14:textId="77777777" w:rsidR="00EF5810" w:rsidRPr="004E7DC7" w:rsidRDefault="00EF5810" w:rsidP="00EF5810">
      <w:pPr>
        <w:pStyle w:val="NormalWeb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FormsModule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4E7DC7">
        <w:rPr>
          <w:rFonts w:ascii="Verdana" w:hAnsi="Verdana" w:cs="CourierNewPSMT"/>
          <w:sz w:val="18"/>
          <w:szCs w:val="18"/>
        </w:rPr>
        <w:t>app.module</w:t>
      </w:r>
      <w:proofErr w:type="gramEnd"/>
      <w:r w:rsidRPr="004E7DC7">
        <w:rPr>
          <w:rFonts w:ascii="Verdana" w:hAnsi="Verdana" w:cs="CourierNewPSMT"/>
          <w:sz w:val="18"/>
          <w:szCs w:val="18"/>
        </w:rPr>
        <w:t>.ts</w:t>
      </w:r>
      <w:proofErr w:type="spellEnd"/>
    </w:p>
    <w:p w14:paraId="20BB1433" w14:textId="52A4A3A7" w:rsidR="00EF5810" w:rsidRPr="004E7DC7" w:rsidRDefault="00EF5810" w:rsidP="00EF5810">
      <w:pPr>
        <w:pStyle w:val="NormalWeb"/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the local template variable </w:t>
      </w:r>
      <w:r w:rsidRPr="004E7DC7">
        <w:rPr>
          <w:rFonts w:ascii="Verdana" w:hAnsi="Verdana" w:cs="CourierNewPSMT"/>
          <w:sz w:val="18"/>
          <w:szCs w:val="18"/>
        </w:rPr>
        <w:t>#</w:t>
      </w:r>
      <w:proofErr w:type="spellStart"/>
      <w:r w:rsidRPr="004E7DC7">
        <w:rPr>
          <w:rFonts w:ascii="Verdana" w:hAnsi="Verdana" w:cs="CourierNewPSMT"/>
          <w:sz w:val="18"/>
          <w:szCs w:val="18"/>
        </w:rPr>
        <w:t>myForm</w:t>
      </w:r>
      <w:proofErr w:type="spellEnd"/>
      <w:r w:rsidRPr="004E7DC7">
        <w:rPr>
          <w:rFonts w:ascii="Verdana" w:hAnsi="Verdana" w:cs="CourierNewPSMT"/>
          <w:sz w:val="18"/>
          <w:szCs w:val="18"/>
        </w:rPr>
        <w:t>="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ngForm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" </w:t>
      </w:r>
      <w:r w:rsidRPr="004E7DC7">
        <w:rPr>
          <w:rFonts w:ascii="Verdana" w:hAnsi="Verdana" w:cs="Calibri"/>
          <w:sz w:val="18"/>
          <w:szCs w:val="18"/>
        </w:rPr>
        <w:t xml:space="preserve">to the </w:t>
      </w:r>
      <w:r w:rsidRPr="004E7DC7">
        <w:rPr>
          <w:rFonts w:ascii="Verdana" w:hAnsi="Verdana" w:cs="CourierNewPSMT"/>
          <w:sz w:val="18"/>
          <w:szCs w:val="18"/>
        </w:rPr>
        <w:t xml:space="preserve">&lt;form&gt; </w:t>
      </w:r>
      <w:r w:rsidRPr="004E7DC7">
        <w:rPr>
          <w:rFonts w:ascii="Verdana" w:hAnsi="Verdana" w:cs="Calibri"/>
          <w:sz w:val="18"/>
          <w:szCs w:val="18"/>
        </w:rPr>
        <w:t>tag.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the directives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>to the separate form fields. You don't need two</w:t>
      </w:r>
      <w:r w:rsidRPr="004E7DC7">
        <w:rPr>
          <w:rFonts w:ascii="Cambria Math" w:hAnsi="Cambria Math" w:cs="Cambria Math"/>
          <w:sz w:val="18"/>
          <w:szCs w:val="18"/>
        </w:rPr>
        <w:t>‐</w:t>
      </w:r>
      <w:r w:rsidRPr="004E7DC7">
        <w:rPr>
          <w:rFonts w:ascii="Verdana" w:hAnsi="Verdana" w:cs="Calibri"/>
          <w:sz w:val="18"/>
          <w:szCs w:val="18"/>
        </w:rPr>
        <w:t xml:space="preserve">way databinding with </w:t>
      </w:r>
      <w:r w:rsidRPr="004E7DC7">
        <w:rPr>
          <w:rFonts w:ascii="Verdana" w:hAnsi="Verdana" w:cs="CourierNewPSMT"/>
          <w:sz w:val="18"/>
          <w:szCs w:val="18"/>
        </w:rPr>
        <w:t>[()]</w:t>
      </w:r>
      <w:r w:rsidRPr="004E7DC7">
        <w:rPr>
          <w:rFonts w:ascii="Verdana" w:hAnsi="Verdana" w:cs="Calibri"/>
          <w:sz w:val="18"/>
          <w:szCs w:val="18"/>
        </w:rPr>
        <w:t>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Write for example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myForm.value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>to the user interface or show the contents of the form in an alert (or in the console) when a button is clicked.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="0098597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985977"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F00-forms-template-driven</w:t>
      </w:r>
      <w:r w:rsidRPr="004E7DC7">
        <w:rPr>
          <w:rFonts w:ascii="Verdana" w:hAnsi="Verdana" w:cs="Calibri"/>
          <w:sz w:val="18"/>
          <w:szCs w:val="18"/>
        </w:rPr>
        <w:t xml:space="preserve">, </w:t>
      </w:r>
      <w:r w:rsidRPr="004E7DC7">
        <w:rPr>
          <w:rFonts w:ascii="Verdana" w:hAnsi="Verdana" w:cs="CourierNewPSMT"/>
          <w:sz w:val="18"/>
          <w:szCs w:val="18"/>
        </w:rPr>
        <w:t>Component 1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4402BE9F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>3) Goal: address individual controls inside the form and add HTML5 validators</w:t>
      </w:r>
    </w:p>
    <w:p w14:paraId="3857A84A" w14:textId="21E3383D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Assign a </w:t>
      </w:r>
      <w:r w:rsidRPr="004E7DC7">
        <w:rPr>
          <w:rFonts w:ascii="Verdana" w:hAnsi="Verdana" w:cs="Calibri"/>
          <w:b/>
          <w:sz w:val="18"/>
          <w:szCs w:val="18"/>
        </w:rPr>
        <w:t>local template variable</w:t>
      </w:r>
      <w:r w:rsidRPr="004E7DC7">
        <w:rPr>
          <w:rFonts w:ascii="Verdana" w:hAnsi="Verdana" w:cs="Calibri"/>
          <w:sz w:val="18"/>
          <w:szCs w:val="18"/>
        </w:rPr>
        <w:t xml:space="preserve"> to the form fields.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Bind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to the </w:t>
      </w:r>
      <w:r w:rsidRPr="004E7DC7">
        <w:rPr>
          <w:rFonts w:ascii="Verdana" w:hAnsi="Verdana" w:cs="Calibri"/>
          <w:b/>
          <w:sz w:val="18"/>
          <w:szCs w:val="18"/>
        </w:rPr>
        <w:t>local template variable</w:t>
      </w:r>
      <w:r w:rsidRPr="004E7DC7">
        <w:rPr>
          <w:rFonts w:ascii="Verdana" w:hAnsi="Verdana" w:cs="Calibri"/>
          <w:sz w:val="18"/>
          <w:szCs w:val="18"/>
        </w:rPr>
        <w:t>. The code can look like:</w:t>
      </w:r>
      <w:r w:rsidRPr="004E7DC7">
        <w:rPr>
          <w:rFonts w:ascii="Verdana" w:hAnsi="Verdana"/>
          <w:sz w:val="18"/>
          <w:szCs w:val="18"/>
        </w:rPr>
        <w:t xml:space="preserve"> </w:t>
      </w:r>
      <w:r w:rsidRPr="004E7DC7">
        <w:rPr>
          <w:rFonts w:ascii="Verdana" w:hAnsi="Verdana" w:cs="CourierNewPSMT"/>
          <w:sz w:val="18"/>
          <w:szCs w:val="18"/>
        </w:rPr>
        <w:t>#email="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</w:t>
      </w:r>
      <w:proofErr w:type="spellEnd"/>
      <w:r w:rsidRPr="004E7DC7">
        <w:rPr>
          <w:rFonts w:ascii="Verdana" w:hAnsi="Verdana" w:cs="CourierNewPSMT"/>
          <w:sz w:val="18"/>
          <w:szCs w:val="18"/>
        </w:rPr>
        <w:t>"</w:t>
      </w:r>
      <w:r w:rsidRPr="004E7DC7">
        <w:rPr>
          <w:rFonts w:ascii="Verdana" w:hAnsi="Verdana" w:cs="CourierNewPSMT"/>
          <w:sz w:val="18"/>
          <w:szCs w:val="18"/>
        </w:rPr>
        <w:br/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Retrieve the values from the </w:t>
      </w:r>
      <w:r w:rsidRPr="004E7DC7">
        <w:rPr>
          <w:rFonts w:ascii="Verdana" w:hAnsi="Verdana" w:cs="Calibri"/>
          <w:b/>
          <w:sz w:val="18"/>
          <w:szCs w:val="18"/>
        </w:rPr>
        <w:t>local template variable</w:t>
      </w:r>
      <w:r w:rsidRPr="004E7DC7">
        <w:rPr>
          <w:rFonts w:ascii="Verdana" w:hAnsi="Verdana" w:cs="Calibri"/>
          <w:sz w:val="18"/>
          <w:szCs w:val="18"/>
        </w:rPr>
        <w:t xml:space="preserve"> and show them in the user interface, for example its value and its validity.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the HTML5 attribute </w:t>
      </w:r>
      <w:r w:rsidRPr="004E7DC7">
        <w:rPr>
          <w:rFonts w:ascii="Verdana" w:hAnsi="Verdana" w:cs="CourierNewPSMT"/>
          <w:sz w:val="18"/>
          <w:szCs w:val="18"/>
        </w:rPr>
        <w:t xml:space="preserve">required </w:t>
      </w:r>
      <w:r w:rsidRPr="004E7DC7">
        <w:rPr>
          <w:rFonts w:ascii="Verdana" w:hAnsi="Verdana" w:cs="Calibri"/>
          <w:sz w:val="18"/>
          <w:szCs w:val="18"/>
        </w:rPr>
        <w:t>to the form fields and see how this affects the state of the form field. Write its validity to the user interface.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Pr="004E7DC7">
        <w:rPr>
          <w:rFonts w:ascii="Verdana" w:hAnsi="Verdana" w:cs="CourierNewPSMT"/>
          <w:b/>
          <w:sz w:val="18"/>
          <w:szCs w:val="18"/>
        </w:rPr>
        <w:t>/</w:t>
      </w:r>
      <w:r w:rsidR="00985977" w:rsidRPr="00985977">
        <w:rPr>
          <w:rFonts w:ascii="Verdana" w:hAnsi="Verdana" w:cs="CourierNewPSMT"/>
          <w:b/>
          <w:color w:val="000000" w:themeColor="text1"/>
          <w:sz w:val="18"/>
          <w:szCs w:val="18"/>
        </w:rPr>
        <w:t xml:space="preserve"> </w:t>
      </w:r>
      <w:r w:rsidR="0098597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985977"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F00-forms-template-driven</w:t>
      </w:r>
      <w:r w:rsidRPr="004E7DC7">
        <w:rPr>
          <w:rFonts w:ascii="Verdana" w:hAnsi="Verdana" w:cs="Calibri"/>
          <w:sz w:val="18"/>
          <w:szCs w:val="18"/>
        </w:rPr>
        <w:t xml:space="preserve">, </w:t>
      </w:r>
      <w:r w:rsidRPr="004E7DC7">
        <w:rPr>
          <w:rFonts w:ascii="Verdana" w:hAnsi="Verdana" w:cs="CourierNewPSMT"/>
          <w:sz w:val="18"/>
          <w:szCs w:val="18"/>
        </w:rPr>
        <w:t>Component 2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15DFE026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4) Goal: combining individual form fields to an </w:t>
      </w:r>
      <w:proofErr w:type="spellStart"/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>ngModelGroup</w:t>
      </w:r>
      <w:proofErr w:type="spellEnd"/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 </w:t>
      </w:r>
    </w:p>
    <w:p w14:paraId="48A6CD4C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some field to the form (for example some extra text fields, </w:t>
      </w:r>
      <w:proofErr w:type="spellStart"/>
      <w:r w:rsidRPr="004E7DC7">
        <w:rPr>
          <w:rFonts w:ascii="Verdana" w:hAnsi="Verdana" w:cs="Calibri"/>
          <w:sz w:val="18"/>
          <w:szCs w:val="18"/>
        </w:rPr>
        <w:t>selectbox</w:t>
      </w:r>
      <w:proofErr w:type="spellEnd"/>
      <w:r w:rsidRPr="004E7DC7">
        <w:rPr>
          <w:rFonts w:ascii="Verdana" w:hAnsi="Verdana" w:cs="Calibri"/>
          <w:sz w:val="18"/>
          <w:szCs w:val="18"/>
        </w:rPr>
        <w:t xml:space="preserve"> or checkboxes ).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Group them inside a </w:t>
      </w:r>
      <w:r w:rsidRPr="004E7DC7">
        <w:rPr>
          <w:rFonts w:ascii="Verdana" w:hAnsi="Verdana" w:cs="CourierNewPSMT"/>
          <w:sz w:val="18"/>
          <w:szCs w:val="18"/>
        </w:rPr>
        <w:t>&lt;div&gt;</w:t>
      </w:r>
      <w:r w:rsidRPr="004E7DC7">
        <w:rPr>
          <w:rFonts w:ascii="Verdana" w:hAnsi="Verdana" w:cs="Calibri"/>
          <w:sz w:val="18"/>
          <w:szCs w:val="18"/>
        </w:rPr>
        <w:t xml:space="preserve">, assign the </w:t>
      </w:r>
      <w:r w:rsidRPr="004E7DC7">
        <w:rPr>
          <w:rFonts w:ascii="Verdana" w:hAnsi="Verdana" w:cs="CourierNewPSMT"/>
          <w:sz w:val="18"/>
          <w:szCs w:val="18"/>
        </w:rPr>
        <w:t xml:space="preserve">&lt;div&gt; </w:t>
      </w:r>
      <w:r w:rsidRPr="004E7DC7">
        <w:rPr>
          <w:rFonts w:ascii="Verdana" w:hAnsi="Verdana" w:cs="Calibri"/>
          <w:sz w:val="18"/>
          <w:szCs w:val="18"/>
        </w:rPr>
        <w:t xml:space="preserve">the directive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4E7DC7">
        <w:rPr>
          <w:rFonts w:ascii="Verdana" w:hAnsi="Verdana" w:cs="Calibri"/>
          <w:sz w:val="18"/>
          <w:szCs w:val="18"/>
        </w:rPr>
        <w:t xml:space="preserve">. The code can look like: </w:t>
      </w:r>
    </w:p>
    <w:p w14:paraId="421EBEFE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&lt;div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4E7DC7">
        <w:rPr>
          <w:rFonts w:ascii="Verdana" w:hAnsi="Verdana" w:cs="CourierNewPSMT"/>
          <w:sz w:val="18"/>
          <w:szCs w:val="18"/>
        </w:rPr>
        <w:t>="customer" #customer="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4E7DC7">
        <w:rPr>
          <w:rFonts w:ascii="Verdana" w:hAnsi="Verdana" w:cs="CourierNewPSMT"/>
          <w:sz w:val="18"/>
          <w:szCs w:val="18"/>
        </w:rPr>
        <w:t>"&gt;</w:t>
      </w:r>
      <w:r w:rsidRPr="004E7DC7">
        <w:rPr>
          <w:rFonts w:ascii="Verdana" w:hAnsi="Verdana" w:cs="CourierNewPSMT"/>
          <w:sz w:val="18"/>
          <w:szCs w:val="18"/>
        </w:rPr>
        <w:br/>
        <w:t xml:space="preserve">o </w:t>
      </w:r>
      <w:r w:rsidRPr="004E7DC7">
        <w:rPr>
          <w:rFonts w:ascii="Verdana" w:hAnsi="Verdana" w:cs="Calibri"/>
          <w:sz w:val="18"/>
          <w:szCs w:val="18"/>
        </w:rPr>
        <w:t>Run the code and identify the model group in the returned form value object.</w:t>
      </w:r>
    </w:p>
    <w:p w14:paraId="3091DCB5" w14:textId="77777777" w:rsidR="00EF5810" w:rsidRPr="004E7DC7" w:rsidRDefault="00EF5810" w:rsidP="00EF5810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4E7DC7">
        <w:rPr>
          <w:rFonts w:ascii="Verdana" w:hAnsi="Verdana" w:cs="Menlo"/>
          <w:color w:val="808080"/>
          <w:sz w:val="18"/>
          <w:szCs w:val="18"/>
        </w:rPr>
        <w:t>&lt;</w:t>
      </w:r>
      <w:r w:rsidRPr="004E7DC7">
        <w:rPr>
          <w:rFonts w:ascii="Verdana" w:hAnsi="Verdana" w:cs="Menlo"/>
          <w:color w:val="569CD6"/>
          <w:sz w:val="18"/>
          <w:szCs w:val="18"/>
        </w:rPr>
        <w:t>pre</w:t>
      </w:r>
      <w:r w:rsidRPr="004E7DC7">
        <w:rPr>
          <w:rFonts w:ascii="Verdana" w:hAnsi="Verdana" w:cs="Menlo"/>
          <w:color w:val="808080"/>
          <w:sz w:val="18"/>
          <w:szCs w:val="18"/>
        </w:rPr>
        <w:t>&gt;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value </w:t>
      </w:r>
      <w:proofErr w:type="gramStart"/>
      <w:r w:rsidRPr="004E7DC7">
        <w:rPr>
          <w:rFonts w:ascii="Verdana" w:hAnsi="Verdana" w:cs="Menlo"/>
          <w:color w:val="D4D4D4"/>
          <w:sz w:val="18"/>
          <w:szCs w:val="18"/>
        </w:rPr>
        <w:t xml:space="preserve">{{ </w:t>
      </w:r>
      <w:proofErr w:type="spellStart"/>
      <w:r w:rsidRPr="004E7DC7">
        <w:rPr>
          <w:rFonts w:ascii="Verdana" w:hAnsi="Verdana" w:cs="Menlo"/>
          <w:color w:val="D4D4D4"/>
          <w:sz w:val="18"/>
          <w:szCs w:val="18"/>
        </w:rPr>
        <w:t>customer</w:t>
      </w:r>
      <w:proofErr w:type="gramEnd"/>
      <w:r w:rsidRPr="004E7DC7">
        <w:rPr>
          <w:rFonts w:ascii="Verdana" w:hAnsi="Verdana" w:cs="Menlo"/>
          <w:color w:val="D4D4D4"/>
          <w:sz w:val="18"/>
          <w:szCs w:val="18"/>
        </w:rPr>
        <w:t>.value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 | json }} </w:t>
      </w:r>
      <w:r w:rsidRPr="004E7DC7">
        <w:rPr>
          <w:rFonts w:ascii="Verdana" w:hAnsi="Verdana" w:cs="Menlo"/>
          <w:color w:val="808080"/>
          <w:sz w:val="18"/>
          <w:szCs w:val="18"/>
        </w:rPr>
        <w:t>&lt;</w:t>
      </w:r>
      <w:proofErr w:type="spellStart"/>
      <w:r w:rsidRPr="004E7DC7">
        <w:rPr>
          <w:rFonts w:ascii="Verdana" w:hAnsi="Verdana" w:cs="Menlo"/>
          <w:color w:val="569CD6"/>
          <w:sz w:val="18"/>
          <w:szCs w:val="18"/>
        </w:rPr>
        <w:t>br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4E7DC7">
        <w:rPr>
          <w:rFonts w:ascii="Verdana" w:hAnsi="Verdana" w:cs="Menlo"/>
          <w:color w:val="808080"/>
          <w:sz w:val="18"/>
          <w:szCs w:val="18"/>
        </w:rPr>
        <w:t>/&gt;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valid: {{ </w:t>
      </w:r>
      <w:proofErr w:type="spellStart"/>
      <w:r w:rsidRPr="004E7DC7">
        <w:rPr>
          <w:rFonts w:ascii="Verdana" w:hAnsi="Verdana" w:cs="Menlo"/>
          <w:color w:val="D4D4D4"/>
          <w:sz w:val="18"/>
          <w:szCs w:val="18"/>
        </w:rPr>
        <w:t>customer.valid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>}}</w:t>
      </w:r>
      <w:r w:rsidRPr="004E7DC7">
        <w:rPr>
          <w:rFonts w:ascii="Verdana" w:hAnsi="Verdana" w:cs="Menlo"/>
          <w:color w:val="808080"/>
          <w:sz w:val="18"/>
          <w:szCs w:val="18"/>
        </w:rPr>
        <w:t>&lt;/</w:t>
      </w:r>
      <w:r w:rsidRPr="004E7DC7">
        <w:rPr>
          <w:rFonts w:ascii="Verdana" w:hAnsi="Verdana" w:cs="Menlo"/>
          <w:color w:val="569CD6"/>
          <w:sz w:val="18"/>
          <w:szCs w:val="18"/>
        </w:rPr>
        <w:t>pre</w:t>
      </w:r>
      <w:r w:rsidRPr="004E7DC7">
        <w:rPr>
          <w:rFonts w:ascii="Verdana" w:hAnsi="Verdana" w:cs="Menlo"/>
          <w:color w:val="808080"/>
          <w:sz w:val="18"/>
          <w:szCs w:val="18"/>
        </w:rPr>
        <w:t>&gt;</w:t>
      </w:r>
    </w:p>
    <w:p w14:paraId="66CCDBB3" w14:textId="61B009DF" w:rsidR="00EF5810" w:rsidRPr="004E7DC7" w:rsidRDefault="00EF5810" w:rsidP="00EF5810">
      <w:pPr>
        <w:spacing w:before="100" w:beforeAutospacing="1" w:after="100" w:afterAutospacing="1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Optional: set the value of a form field from inside your class, by using the local template variable and bind to </w:t>
      </w:r>
      <w:r w:rsidRPr="004E7DC7">
        <w:rPr>
          <w:rFonts w:ascii="Verdana" w:hAnsi="Verdana" w:cs="CourierNewPSMT"/>
          <w:sz w:val="18"/>
          <w:szCs w:val="18"/>
        </w:rPr>
        <w:t>[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</w:t>
      </w:r>
      <w:proofErr w:type="spellEnd"/>
      <w:r w:rsidRPr="004E7DC7">
        <w:rPr>
          <w:rFonts w:ascii="Verdana" w:hAnsi="Verdana" w:cs="CourierNewPSMT"/>
          <w:sz w:val="18"/>
          <w:szCs w:val="18"/>
        </w:rPr>
        <w:t>]</w:t>
      </w:r>
      <w:r w:rsidRPr="004E7DC7">
        <w:rPr>
          <w:rFonts w:ascii="Verdana" w:hAnsi="Verdana" w:cs="Calibri"/>
          <w:sz w:val="18"/>
          <w:szCs w:val="18"/>
        </w:rPr>
        <w:t>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="0098597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985977"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F00-forms-template-driven</w:t>
      </w:r>
      <w:r w:rsidRPr="004E7DC7">
        <w:rPr>
          <w:rFonts w:ascii="Verdana" w:hAnsi="Verdana" w:cs="Calibri"/>
          <w:sz w:val="18"/>
          <w:szCs w:val="18"/>
        </w:rPr>
        <w:t xml:space="preserve">, </w:t>
      </w:r>
      <w:r w:rsidRPr="004E7DC7">
        <w:rPr>
          <w:rFonts w:ascii="Verdana" w:hAnsi="Verdana" w:cs="CourierNewPSMT"/>
          <w:sz w:val="18"/>
          <w:szCs w:val="18"/>
        </w:rPr>
        <w:t>Component 3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5C155AF6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3A4F6FA7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147B1CCF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520CDB15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523DA313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5) Goal: submitting template driven forms </w:t>
      </w:r>
    </w:p>
    <w:p w14:paraId="21A5DFB4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>Add a submit button to the form.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Make sure the submit button is only active when the form as a whole is valid. Your code can look like: </w:t>
      </w:r>
    </w:p>
    <w:p w14:paraId="7383C106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&lt;button type="submit"</w:t>
      </w:r>
    </w:p>
    <w:p w14:paraId="2090EBB5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(click)="</w:t>
      </w:r>
      <w:proofErr w:type="spellStart"/>
      <w:r w:rsidRPr="004E7DC7">
        <w:rPr>
          <w:rFonts w:ascii="Verdana" w:hAnsi="Verdana" w:cs="CourierNewPSMT"/>
          <w:sz w:val="18"/>
          <w:szCs w:val="18"/>
        </w:rPr>
        <w:t>onSubmit</w:t>
      </w:r>
      <w:proofErr w:type="spellEnd"/>
      <w:r w:rsidRPr="004E7DC7">
        <w:rPr>
          <w:rFonts w:ascii="Verdana" w:hAnsi="Verdana" w:cs="CourierNewPSMT"/>
          <w:sz w:val="18"/>
          <w:szCs w:val="18"/>
        </w:rPr>
        <w:t>(</w:t>
      </w:r>
      <w:proofErr w:type="spellStart"/>
      <w:r w:rsidRPr="004E7DC7">
        <w:rPr>
          <w:rFonts w:ascii="Verdana" w:hAnsi="Verdana" w:cs="CourierNewPSMT"/>
          <w:sz w:val="18"/>
          <w:szCs w:val="18"/>
        </w:rPr>
        <w:t>myForm</w:t>
      </w:r>
      <w:proofErr w:type="spellEnd"/>
      <w:r w:rsidRPr="004E7DC7">
        <w:rPr>
          <w:rFonts w:ascii="Verdana" w:hAnsi="Verdana" w:cs="CourierNewPSMT"/>
          <w:sz w:val="18"/>
          <w:szCs w:val="18"/>
        </w:rPr>
        <w:t>)"</w:t>
      </w:r>
    </w:p>
    <w:p w14:paraId="72AF4136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[disabled]=</w:t>
      </w:r>
      <w:proofErr w:type="gramStart"/>
      <w:r w:rsidRPr="004E7DC7">
        <w:rPr>
          <w:rFonts w:ascii="Verdana" w:hAnsi="Verdana" w:cs="CourierNewPSMT"/>
          <w:sz w:val="18"/>
          <w:szCs w:val="18"/>
        </w:rPr>
        <w:t>"!</w:t>
      </w:r>
      <w:proofErr w:type="spellStart"/>
      <w:r w:rsidRPr="004E7DC7">
        <w:rPr>
          <w:rFonts w:ascii="Verdana" w:hAnsi="Verdana" w:cs="CourierNewPSMT"/>
          <w:sz w:val="18"/>
          <w:szCs w:val="18"/>
        </w:rPr>
        <w:t>myForm.valid</w:t>
      </w:r>
      <w:proofErr w:type="spellEnd"/>
      <w:proofErr w:type="gramEnd"/>
      <w:r w:rsidRPr="004E7DC7">
        <w:rPr>
          <w:rFonts w:ascii="Verdana" w:hAnsi="Verdana" w:cs="CourierNewPSMT"/>
          <w:sz w:val="18"/>
          <w:szCs w:val="18"/>
        </w:rPr>
        <w:t>"&gt;</w:t>
      </w:r>
    </w:p>
    <w:p w14:paraId="4865B93D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  ...</w:t>
      </w:r>
    </w:p>
    <w:p w14:paraId="0180467C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&lt;/button&gt;</w:t>
      </w:r>
    </w:p>
    <w:p w14:paraId="311CB70C" w14:textId="01B6ED08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br/>
        <w:t xml:space="preserve">o </w:t>
      </w:r>
      <w:r w:rsidRPr="004E7DC7">
        <w:rPr>
          <w:rFonts w:ascii="Verdana" w:hAnsi="Verdana" w:cs="Calibri"/>
          <w:sz w:val="18"/>
          <w:szCs w:val="18"/>
        </w:rPr>
        <w:t>Demo code available</w:t>
      </w:r>
      <w:r w:rsidR="00985977">
        <w:rPr>
          <w:rFonts w:ascii="Verdana" w:hAnsi="Verdana" w:cs="Calibri"/>
          <w:sz w:val="18"/>
          <w:szCs w:val="18"/>
        </w:rPr>
        <w:t xml:space="preserve"> at </w:t>
      </w:r>
      <w:r w:rsidR="0098597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985977"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 xml:space="preserve">F00-forms-template-driven </w:t>
      </w:r>
      <w:r w:rsidRPr="004E7DC7">
        <w:rPr>
          <w:rFonts w:ascii="Verdana" w:hAnsi="Verdana" w:cs="CourierNewPSMT"/>
          <w:sz w:val="18"/>
          <w:szCs w:val="18"/>
        </w:rPr>
        <w:t>Component 4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35A72373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6) Goal: working with model driven forms </w:t>
      </w:r>
    </w:p>
    <w:p w14:paraId="6807BAD2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Start with a simple form, for example build a form with the following elements: </w:t>
      </w:r>
    </w:p>
    <w:p w14:paraId="0B96E9C0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  <w:lang w:val="nl-NL"/>
        </w:rPr>
        <w:t>Username</w:t>
      </w:r>
    </w:p>
    <w:p w14:paraId="37922DF6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 w:rsidRPr="004E7DC7">
        <w:rPr>
          <w:rFonts w:ascii="Verdana" w:hAnsi="Verdana"/>
          <w:sz w:val="18"/>
          <w:szCs w:val="18"/>
          <w:lang w:val="nl-NL"/>
        </w:rPr>
        <w:t>Surname</w:t>
      </w:r>
      <w:proofErr w:type="spellEnd"/>
    </w:p>
    <w:p w14:paraId="7DFA0D95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alibri"/>
          <w:i/>
          <w:sz w:val="18"/>
          <w:szCs w:val="18"/>
        </w:rPr>
        <w:t xml:space="preserve">Telephone </w:t>
      </w:r>
      <w:proofErr w:type="spellStart"/>
      <w:r w:rsidRPr="004E7DC7">
        <w:rPr>
          <w:rFonts w:ascii="Verdana" w:hAnsi="Verdana"/>
          <w:sz w:val="18"/>
          <w:szCs w:val="18"/>
          <w:lang w:val="nl-NL"/>
        </w:rPr>
        <w:t>number</w:t>
      </w:r>
      <w:proofErr w:type="spellEnd"/>
    </w:p>
    <w:p w14:paraId="7CE7F773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 w:rsidRPr="004E7DC7">
        <w:rPr>
          <w:rFonts w:ascii="Verdana" w:hAnsi="Verdana"/>
          <w:sz w:val="18"/>
          <w:szCs w:val="18"/>
          <w:lang w:val="nl-NL"/>
        </w:rPr>
        <w:t>BirthDate</w:t>
      </w:r>
      <w:proofErr w:type="spellEnd"/>
    </w:p>
    <w:p w14:paraId="6A0CED63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  <w:lang w:val="nl-NL"/>
        </w:rPr>
        <w:t>Email</w:t>
      </w:r>
    </w:p>
    <w:p w14:paraId="0CFBDD7D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sz w:val="18"/>
          <w:szCs w:val="18"/>
          <w:lang w:val="nl-NL"/>
        </w:rPr>
        <w:t>Gender (m.b.v. Radio-button)</w:t>
      </w:r>
    </w:p>
    <w:p w14:paraId="356CB4D1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 w:rsidRPr="004E7DC7">
        <w:rPr>
          <w:rFonts w:ascii="Verdana" w:hAnsi="Verdana"/>
          <w:sz w:val="18"/>
          <w:szCs w:val="18"/>
          <w:lang w:val="nl-NL"/>
        </w:rPr>
        <w:t>DeveloperSkillLevel</w:t>
      </w:r>
      <w:proofErr w:type="spellEnd"/>
      <w:r w:rsidRPr="004E7DC7">
        <w:rPr>
          <w:rFonts w:ascii="Verdana" w:hAnsi="Verdana"/>
          <w:sz w:val="18"/>
          <w:szCs w:val="18"/>
          <w:lang w:val="nl-NL"/>
        </w:rPr>
        <w:t xml:space="preserve"> (</w:t>
      </w:r>
      <w:proofErr w:type="spellStart"/>
      <w:r w:rsidRPr="004E7DC7">
        <w:rPr>
          <w:rFonts w:ascii="Verdana" w:hAnsi="Verdana"/>
          <w:sz w:val="18"/>
          <w:szCs w:val="18"/>
          <w:lang w:val="nl-NL"/>
        </w:rPr>
        <w:t>dropdown</w:t>
      </w:r>
      <w:proofErr w:type="spellEnd"/>
      <w:r w:rsidRPr="004E7DC7">
        <w:rPr>
          <w:rFonts w:ascii="Verdana" w:hAnsi="Verdana"/>
          <w:sz w:val="18"/>
          <w:szCs w:val="18"/>
          <w:lang w:val="nl-NL"/>
        </w:rPr>
        <w:t>)</w:t>
      </w:r>
    </w:p>
    <w:p w14:paraId="26617671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4E7DC7">
        <w:rPr>
          <w:rFonts w:ascii="Verdana" w:hAnsi="Verdana" w:cs="CourierNewPSMT"/>
          <w:b/>
          <w:sz w:val="18"/>
          <w:szCs w:val="18"/>
        </w:rPr>
        <w:t>ReactiveFormsModule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4E7DC7">
        <w:rPr>
          <w:rFonts w:ascii="Verdana" w:hAnsi="Verdana" w:cs="CourierNewPSMT"/>
          <w:sz w:val="18"/>
          <w:szCs w:val="18"/>
        </w:rPr>
        <w:t>app.module</w:t>
      </w:r>
      <w:proofErr w:type="gramEnd"/>
      <w:r w:rsidRPr="004E7DC7">
        <w:rPr>
          <w:rFonts w:ascii="Verdana" w:hAnsi="Verdana" w:cs="CourierNewPSMT"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sz w:val="18"/>
          <w:szCs w:val="18"/>
        </w:rPr>
        <w:t>.</w:t>
      </w:r>
    </w:p>
    <w:p w14:paraId="04098F97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and Import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FormBuilder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and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AbstractControl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4E7DC7">
        <w:rPr>
          <w:rFonts w:ascii="Verdana" w:hAnsi="Verdana" w:cs="CourierNewPSMT"/>
          <w:b/>
          <w:sz w:val="18"/>
          <w:szCs w:val="18"/>
        </w:rPr>
        <w:t>app.component</w:t>
      </w:r>
      <w:proofErr w:type="gramEnd"/>
      <w:r w:rsidRPr="004E7DC7">
        <w:rPr>
          <w:rFonts w:ascii="Verdana" w:hAnsi="Verdana" w:cs="CourierNewPSMT"/>
          <w:b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sz w:val="18"/>
          <w:szCs w:val="18"/>
        </w:rPr>
        <w:t>.</w:t>
      </w:r>
    </w:p>
    <w:p w14:paraId="7DD652B8" w14:textId="77777777" w:rsidR="00EF5810" w:rsidRPr="004E7DC7" w:rsidRDefault="00EF5810" w:rsidP="00EF5810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4E7DC7">
        <w:rPr>
          <w:rFonts w:ascii="Verdana" w:hAnsi="Verdana" w:cs="Menlo"/>
          <w:color w:val="C586C0"/>
          <w:sz w:val="18"/>
          <w:szCs w:val="18"/>
        </w:rPr>
        <w:t>import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{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FormGroup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FormBuilder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r w:rsidRPr="004E7DC7">
        <w:rPr>
          <w:rFonts w:ascii="Verdana" w:hAnsi="Verdana" w:cs="Menlo"/>
          <w:color w:val="9CDCFE"/>
          <w:sz w:val="18"/>
          <w:szCs w:val="18"/>
        </w:rPr>
        <w:t>Validators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AbstractControl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} </w:t>
      </w:r>
      <w:r w:rsidRPr="004E7DC7">
        <w:rPr>
          <w:rFonts w:ascii="Verdana" w:hAnsi="Verdana" w:cs="Menlo"/>
          <w:color w:val="C586C0"/>
          <w:sz w:val="18"/>
          <w:szCs w:val="18"/>
        </w:rPr>
        <w:t>from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4E7DC7">
        <w:rPr>
          <w:rFonts w:ascii="Verdana" w:hAnsi="Verdana" w:cs="Menlo"/>
          <w:color w:val="CE9178"/>
          <w:sz w:val="18"/>
          <w:szCs w:val="18"/>
        </w:rPr>
        <w:t>'@angular/forms'</w:t>
      </w:r>
      <w:r w:rsidRPr="004E7DC7">
        <w:rPr>
          <w:rFonts w:ascii="Verdana" w:hAnsi="Verdana" w:cs="Menlo"/>
          <w:color w:val="D4D4D4"/>
          <w:sz w:val="18"/>
          <w:szCs w:val="18"/>
        </w:rPr>
        <w:t>;</w:t>
      </w:r>
    </w:p>
    <w:p w14:paraId="223045E5" w14:textId="3A2E258F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the </w:t>
      </w:r>
      <w:r w:rsidRPr="004E7DC7">
        <w:rPr>
          <w:rFonts w:ascii="Verdana" w:hAnsi="Verdana" w:cs="CourierNewPSMT"/>
          <w:sz w:val="18"/>
          <w:szCs w:val="18"/>
        </w:rPr>
        <w:t>[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]="..." </w:t>
      </w:r>
      <w:r w:rsidRPr="004E7DC7">
        <w:rPr>
          <w:rFonts w:ascii="Verdana" w:hAnsi="Verdana" w:cs="Calibri"/>
          <w:sz w:val="18"/>
          <w:szCs w:val="18"/>
        </w:rPr>
        <w:t xml:space="preserve">directive to the </w:t>
      </w:r>
      <w:r w:rsidRPr="004E7DC7">
        <w:rPr>
          <w:rFonts w:ascii="Verdana" w:hAnsi="Verdana" w:cs="CourierNewPSMT"/>
          <w:sz w:val="18"/>
          <w:szCs w:val="18"/>
        </w:rPr>
        <w:t xml:space="preserve">&lt;form&gt; </w:t>
      </w:r>
      <w:r w:rsidRPr="004E7DC7">
        <w:rPr>
          <w:rFonts w:ascii="Verdana" w:hAnsi="Verdana" w:cs="Calibri"/>
          <w:sz w:val="18"/>
          <w:szCs w:val="18"/>
        </w:rPr>
        <w:t xml:space="preserve">tag, add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formControlName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="..." </w:t>
      </w:r>
      <w:r w:rsidRPr="004E7DC7">
        <w:rPr>
          <w:rFonts w:ascii="Verdana" w:hAnsi="Verdana" w:cs="Calibri"/>
          <w:sz w:val="18"/>
          <w:szCs w:val="18"/>
        </w:rPr>
        <w:t>to the individual controls.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and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FormBuilder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>into your class and build the form, based on the layout of your HTML.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>Submit the form and write the value to an alert box or to the console.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="00846E3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846E37" w:rsidRPr="004E7DC7">
        <w:rPr>
          <w:rFonts w:ascii="Verdana" w:hAnsi="Verdana" w:cs="CourierNewPSMT"/>
          <w:b/>
          <w:sz w:val="18"/>
          <w:szCs w:val="18"/>
        </w:rPr>
        <w:t>/</w:t>
      </w:r>
      <w:r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F01-</w:t>
      </w:r>
      <w:r w:rsidRPr="004E7DC7">
        <w:rPr>
          <w:rFonts w:ascii="Verdana" w:hAnsi="Verdana" w:cs="CourierNewPSMT"/>
          <w:b/>
          <w:sz w:val="18"/>
          <w:szCs w:val="18"/>
        </w:rPr>
        <w:t>forms-model-driven</w:t>
      </w:r>
      <w:r w:rsidRPr="004E7DC7">
        <w:rPr>
          <w:rFonts w:ascii="Verdana" w:hAnsi="Verdana" w:cs="Calibri"/>
          <w:b/>
          <w:sz w:val="18"/>
          <w:szCs w:val="18"/>
        </w:rPr>
        <w:t xml:space="preserve">, </w:t>
      </w:r>
      <w:r w:rsidRPr="004E7DC7">
        <w:rPr>
          <w:rFonts w:ascii="Verdana" w:hAnsi="Verdana" w:cs="CourierNewPSMT"/>
          <w:b/>
          <w:sz w:val="18"/>
          <w:szCs w:val="18"/>
        </w:rPr>
        <w:t>Component 1</w:t>
      </w:r>
    </w:p>
    <w:p w14:paraId="30F62F25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>7) Goal: add validation to model driven forms</w:t>
      </w:r>
      <w:r w:rsidRPr="004E7DC7">
        <w:rPr>
          <w:rFonts w:ascii="Verdana" w:hAnsi="Verdana" w:cs="Calibri"/>
          <w:color w:val="000000" w:themeColor="text1"/>
          <w:sz w:val="18"/>
          <w:szCs w:val="18"/>
        </w:rPr>
        <w:t xml:space="preserve"> </w:t>
      </w:r>
    </w:p>
    <w:p w14:paraId="6F7B66D2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Import </w:t>
      </w:r>
      <w:r w:rsidRPr="004E7DC7">
        <w:rPr>
          <w:rFonts w:ascii="Verdana" w:hAnsi="Verdana" w:cs="CourierNewPSMT"/>
          <w:sz w:val="18"/>
          <w:szCs w:val="18"/>
        </w:rPr>
        <w:t xml:space="preserve">Validators </w:t>
      </w:r>
      <w:r w:rsidRPr="004E7DC7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4E7DC7">
        <w:rPr>
          <w:rFonts w:ascii="Verdana" w:hAnsi="Verdana" w:cs="CourierNewPSMT"/>
          <w:sz w:val="18"/>
          <w:szCs w:val="18"/>
        </w:rPr>
        <w:t>app.component</w:t>
      </w:r>
      <w:proofErr w:type="gramEnd"/>
      <w:r w:rsidRPr="004E7DC7">
        <w:rPr>
          <w:rFonts w:ascii="Verdana" w:hAnsi="Verdana" w:cs="CourierNewPSMT"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sz w:val="18"/>
          <w:szCs w:val="18"/>
        </w:rPr>
        <w:t>.</w:t>
      </w:r>
    </w:p>
    <w:p w14:paraId="6C2471F5" w14:textId="77777777" w:rsidR="00EF5810" w:rsidRPr="004E7DC7" w:rsidRDefault="00EF5810" w:rsidP="00EF5810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4E7DC7">
        <w:rPr>
          <w:rFonts w:ascii="Verdana" w:hAnsi="Verdana" w:cs="Menlo"/>
          <w:color w:val="C586C0"/>
          <w:sz w:val="18"/>
          <w:szCs w:val="18"/>
        </w:rPr>
        <w:t>import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{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FormGroup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FormBuilder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r w:rsidRPr="004E7DC7">
        <w:rPr>
          <w:rFonts w:ascii="Verdana" w:hAnsi="Verdana" w:cs="Menlo"/>
          <w:color w:val="9CDCFE"/>
          <w:sz w:val="18"/>
          <w:szCs w:val="18"/>
        </w:rPr>
        <w:t>Validators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AbstractControl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} </w:t>
      </w:r>
      <w:r w:rsidRPr="004E7DC7">
        <w:rPr>
          <w:rFonts w:ascii="Verdana" w:hAnsi="Verdana" w:cs="Menlo"/>
          <w:color w:val="C586C0"/>
          <w:sz w:val="18"/>
          <w:szCs w:val="18"/>
        </w:rPr>
        <w:t>from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4E7DC7">
        <w:rPr>
          <w:rFonts w:ascii="Verdana" w:hAnsi="Verdana" w:cs="Menlo"/>
          <w:color w:val="CE9178"/>
          <w:sz w:val="18"/>
          <w:szCs w:val="18"/>
        </w:rPr>
        <w:t>'@angular/forms'</w:t>
      </w:r>
      <w:r w:rsidRPr="004E7DC7">
        <w:rPr>
          <w:rFonts w:ascii="Verdana" w:hAnsi="Verdana" w:cs="Menlo"/>
          <w:color w:val="D4D4D4"/>
          <w:sz w:val="18"/>
          <w:szCs w:val="18"/>
        </w:rPr>
        <w:t>;</w:t>
      </w:r>
    </w:p>
    <w:p w14:paraId="4D34C4F4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‘default’ validations to the form fields. </w:t>
      </w:r>
    </w:p>
    <w:p w14:paraId="7C74B5B4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‘custom’ validations to the form fields. </w:t>
      </w:r>
    </w:p>
    <w:p w14:paraId="246BBE44" w14:textId="77777777" w:rsidR="00EF5810" w:rsidRPr="004E7DC7" w:rsidRDefault="00EF5810" w:rsidP="00EF5810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 w:cs="Calibri"/>
          <w:i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Validate your </w:t>
      </w:r>
      <w:r w:rsidRPr="004E7DC7">
        <w:rPr>
          <w:rFonts w:ascii="Verdana" w:hAnsi="Verdana" w:cs="Calibri"/>
          <w:i/>
          <w:sz w:val="18"/>
          <w:szCs w:val="18"/>
        </w:rPr>
        <w:t>email pattern, unique username (names from an array), telephone number (min 10, max 15).</w:t>
      </w:r>
    </w:p>
    <w:p w14:paraId="546F048D" w14:textId="1763AADB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="00846E3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846E37" w:rsidRPr="004E7DC7">
        <w:rPr>
          <w:rFonts w:ascii="Verdana" w:hAnsi="Verdana" w:cs="CourierNewPSMT"/>
          <w:b/>
          <w:sz w:val="18"/>
          <w:szCs w:val="18"/>
        </w:rPr>
        <w:t>/</w:t>
      </w:r>
      <w:r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F01-</w:t>
      </w:r>
      <w:r w:rsidRPr="004E7DC7">
        <w:rPr>
          <w:rFonts w:ascii="Verdana" w:hAnsi="Verdana" w:cs="CourierNewPSMT"/>
          <w:b/>
          <w:sz w:val="18"/>
          <w:szCs w:val="18"/>
        </w:rPr>
        <w:t>forms-model-driven</w:t>
      </w:r>
      <w:r w:rsidRPr="004E7DC7">
        <w:rPr>
          <w:rFonts w:ascii="Verdana" w:hAnsi="Verdana" w:cs="Calibri"/>
          <w:b/>
          <w:sz w:val="18"/>
          <w:szCs w:val="18"/>
        </w:rPr>
        <w:t xml:space="preserve">, </w:t>
      </w:r>
      <w:r w:rsidRPr="004E7DC7">
        <w:rPr>
          <w:rFonts w:ascii="Verdana" w:hAnsi="Verdana" w:cs="CourierNewPSMT"/>
          <w:b/>
          <w:sz w:val="18"/>
          <w:szCs w:val="18"/>
        </w:rPr>
        <w:t>Component 2</w:t>
      </w:r>
    </w:p>
    <w:p w14:paraId="420E8ADC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sz w:val="18"/>
          <w:szCs w:val="18"/>
        </w:rPr>
      </w:pPr>
      <w:r w:rsidRPr="004E7DC7">
        <w:rPr>
          <w:rFonts w:ascii="Verdana" w:hAnsi="Verdana" w:cs="Calibri"/>
          <w:b/>
          <w:sz w:val="18"/>
          <w:szCs w:val="18"/>
        </w:rPr>
        <w:lastRenderedPageBreak/>
        <w:t xml:space="preserve">8) </w:t>
      </w:r>
      <w:proofErr w:type="spellStart"/>
      <w:r w:rsidRPr="004E7DC7">
        <w:rPr>
          <w:rFonts w:ascii="Verdana" w:hAnsi="Verdana" w:cs="Calibri"/>
          <w:b/>
          <w:sz w:val="18"/>
          <w:szCs w:val="18"/>
        </w:rPr>
        <w:t>unittest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 xml:space="preserve"> reactive forms</w:t>
      </w:r>
    </w:p>
    <w:p w14:paraId="42F1FA81" w14:textId="77777777" w:rsidR="00EF5810" w:rsidRPr="004E7DC7" w:rsidRDefault="00EF5810" w:rsidP="00EF5810">
      <w:pPr>
        <w:rPr>
          <w:rStyle w:val="Hyperlink"/>
          <w:rFonts w:ascii="Verdana" w:eastAsiaTheme="majorEastAsia" w:hAnsi="Verdana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See: </w:t>
      </w:r>
      <w:hyperlink r:id="rId11" w:history="1">
        <w:r w:rsidRPr="004E7DC7">
          <w:rPr>
            <w:rStyle w:val="Hyperlink"/>
            <w:rFonts w:ascii="Verdana" w:eastAsiaTheme="majorEastAsia" w:hAnsi="Verdana"/>
            <w:sz w:val="18"/>
            <w:szCs w:val="18"/>
          </w:rPr>
          <w:t>https://codecraft.tv/courses/angular/unit-testing/model-driven-forms/</w:t>
        </w:r>
      </w:hyperlink>
    </w:p>
    <w:p w14:paraId="582405DF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79022223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61E488A8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175B7D42" w14:textId="77777777" w:rsidR="00EF5810" w:rsidRPr="004E7DC7" w:rsidRDefault="00EF5810" w:rsidP="00EF5810">
      <w:pPr>
        <w:rPr>
          <w:rFonts w:ascii="Verdana" w:hAnsi="Verdana"/>
          <w:b/>
          <w:sz w:val="18"/>
          <w:szCs w:val="18"/>
        </w:rPr>
      </w:pPr>
      <w:r w:rsidRPr="004E7DC7">
        <w:rPr>
          <w:rFonts w:ascii="Verdana" w:hAnsi="Verdana"/>
          <w:b/>
          <w:sz w:val="18"/>
          <w:szCs w:val="18"/>
        </w:rPr>
        <w:t xml:space="preserve">9) </w:t>
      </w:r>
      <w:proofErr w:type="spellStart"/>
      <w:r w:rsidRPr="004E7DC7">
        <w:rPr>
          <w:rFonts w:ascii="Verdana" w:hAnsi="Verdana"/>
          <w:b/>
          <w:sz w:val="18"/>
          <w:szCs w:val="18"/>
        </w:rPr>
        <w:t>FormArray</w:t>
      </w:r>
      <w:proofErr w:type="spellEnd"/>
    </w:p>
    <w:p w14:paraId="2BE119DB" w14:textId="77777777" w:rsidR="00EF5810" w:rsidRPr="004E7DC7" w:rsidRDefault="00EF5810" w:rsidP="00EF5810">
      <w:pPr>
        <w:rPr>
          <w:rFonts w:ascii="Verdana" w:hAnsi="Verdana"/>
          <w:b/>
          <w:sz w:val="18"/>
          <w:szCs w:val="18"/>
        </w:rPr>
      </w:pPr>
    </w:p>
    <w:p w14:paraId="75A9A7F8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>Add an address list to the existing form. Each address has:</w:t>
      </w:r>
    </w:p>
    <w:p w14:paraId="089DC4E4" w14:textId="77777777" w:rsidR="00EF5810" w:rsidRPr="004E7DC7" w:rsidRDefault="00EF5810" w:rsidP="00EF5810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>Street</w:t>
      </w:r>
    </w:p>
    <w:p w14:paraId="2797129B" w14:textId="77777777" w:rsidR="00EF5810" w:rsidRPr="004E7DC7" w:rsidRDefault="00EF5810" w:rsidP="00EF5810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>House number</w:t>
      </w:r>
    </w:p>
    <w:p w14:paraId="69B18B7D" w14:textId="77777777" w:rsidR="00EF5810" w:rsidRPr="004E7DC7" w:rsidRDefault="00EF5810" w:rsidP="00EF5810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>Postal Code</w:t>
      </w:r>
    </w:p>
    <w:p w14:paraId="5B4129AD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6DE8C7EF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 xml:space="preserve">Also ensure that the user can add </w:t>
      </w:r>
      <w:r w:rsidRPr="004E7DC7">
        <w:rPr>
          <w:rFonts w:ascii="Verdana" w:hAnsi="Verdana"/>
          <w:b/>
          <w:sz w:val="18"/>
          <w:szCs w:val="18"/>
        </w:rPr>
        <w:t>new addresses</w:t>
      </w:r>
      <w:r w:rsidRPr="004E7DC7">
        <w:rPr>
          <w:rFonts w:ascii="Verdana" w:hAnsi="Verdana"/>
          <w:sz w:val="18"/>
          <w:szCs w:val="18"/>
        </w:rPr>
        <w:t xml:space="preserve"> and </w:t>
      </w:r>
      <w:r w:rsidRPr="004E7DC7">
        <w:rPr>
          <w:rFonts w:ascii="Verdana" w:hAnsi="Verdana"/>
          <w:color w:val="C00000"/>
          <w:sz w:val="18"/>
          <w:szCs w:val="18"/>
        </w:rPr>
        <w:t>remove existing addresses</w:t>
      </w:r>
      <w:r w:rsidRPr="004E7DC7">
        <w:rPr>
          <w:rFonts w:ascii="Verdana" w:hAnsi="Verdana"/>
          <w:sz w:val="18"/>
          <w:szCs w:val="18"/>
        </w:rPr>
        <w:t>.</w:t>
      </w:r>
    </w:p>
    <w:p w14:paraId="164AFFDB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56463AEA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 xml:space="preserve">Write an </w:t>
      </w:r>
      <w:proofErr w:type="spellStart"/>
      <w:r w:rsidRPr="004E7DC7">
        <w:rPr>
          <w:rFonts w:ascii="Verdana" w:hAnsi="Verdana"/>
          <w:sz w:val="18"/>
          <w:szCs w:val="18"/>
        </w:rPr>
        <w:t>AddressValidator</w:t>
      </w:r>
      <w:proofErr w:type="spellEnd"/>
      <w:r w:rsidRPr="004E7DC7">
        <w:rPr>
          <w:rFonts w:ascii="Verdana" w:hAnsi="Verdana"/>
          <w:sz w:val="18"/>
          <w:szCs w:val="18"/>
        </w:rPr>
        <w:t>. Requirements: minimal 2 addresses and a unique Postal Code.</w:t>
      </w:r>
    </w:p>
    <w:p w14:paraId="5F4F125A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 xml:space="preserve">And validate the </w:t>
      </w:r>
      <w:r w:rsidRPr="004E7DC7">
        <w:rPr>
          <w:rFonts w:ascii="Verdana" w:hAnsi="Verdana" w:cs="Calibri"/>
          <w:i/>
          <w:sz w:val="18"/>
          <w:szCs w:val="18"/>
        </w:rPr>
        <w:t>postal Code (regex: /</w:t>
      </w:r>
      <w:proofErr w:type="gramStart"/>
      <w:r w:rsidRPr="004E7DC7">
        <w:rPr>
          <w:rFonts w:ascii="Verdana" w:hAnsi="Verdana" w:cs="Calibri"/>
          <w:i/>
          <w:sz w:val="18"/>
          <w:szCs w:val="18"/>
        </w:rPr>
        <w:t>^[</w:t>
      </w:r>
      <w:proofErr w:type="gramEnd"/>
      <w:r w:rsidRPr="004E7DC7">
        <w:rPr>
          <w:rFonts w:ascii="Verdana" w:hAnsi="Verdana" w:cs="Calibri"/>
          <w:i/>
          <w:sz w:val="18"/>
          <w:szCs w:val="18"/>
        </w:rPr>
        <w:t>1-9][0-9]{3} ?(?!</w:t>
      </w:r>
      <w:proofErr w:type="spellStart"/>
      <w:r w:rsidRPr="004E7DC7">
        <w:rPr>
          <w:rFonts w:ascii="Verdana" w:hAnsi="Verdana" w:cs="Calibri"/>
          <w:i/>
          <w:sz w:val="18"/>
          <w:szCs w:val="18"/>
        </w:rPr>
        <w:t>sa|sd|ss</w:t>
      </w:r>
      <w:proofErr w:type="spellEnd"/>
      <w:r w:rsidRPr="004E7DC7">
        <w:rPr>
          <w:rFonts w:ascii="Verdana" w:hAnsi="Verdana" w:cs="Calibri"/>
          <w:i/>
          <w:sz w:val="18"/>
          <w:szCs w:val="18"/>
        </w:rPr>
        <w:t>)[a-z]{2}$/</w:t>
      </w:r>
      <w:proofErr w:type="spellStart"/>
      <w:r w:rsidRPr="004E7DC7">
        <w:rPr>
          <w:rFonts w:ascii="Verdana" w:hAnsi="Verdana" w:cs="Calibri"/>
          <w:i/>
          <w:sz w:val="18"/>
          <w:szCs w:val="18"/>
        </w:rPr>
        <w:t>i</w:t>
      </w:r>
      <w:proofErr w:type="spellEnd"/>
      <w:r w:rsidRPr="004E7DC7">
        <w:rPr>
          <w:rFonts w:ascii="Verdana" w:hAnsi="Verdana" w:cs="Calibri"/>
          <w:i/>
          <w:sz w:val="18"/>
          <w:szCs w:val="18"/>
        </w:rPr>
        <w:t xml:space="preserve">  )</w:t>
      </w:r>
    </w:p>
    <w:p w14:paraId="777FDD62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7F5CFEDF" w14:textId="5E6DEC25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b/>
          <w:sz w:val="18"/>
          <w:szCs w:val="18"/>
        </w:rPr>
        <w:t xml:space="preserve">10) </w:t>
      </w:r>
      <w:r w:rsidR="0032315F">
        <w:rPr>
          <w:rFonts w:ascii="Verdana" w:hAnsi="Verdana"/>
          <w:b/>
          <w:bCs/>
          <w:sz w:val="18"/>
          <w:szCs w:val="18"/>
        </w:rPr>
        <w:t>F</w:t>
      </w:r>
      <w:r w:rsidR="0032315F" w:rsidRPr="0032315F">
        <w:rPr>
          <w:rFonts w:ascii="Verdana" w:hAnsi="Verdana"/>
          <w:b/>
          <w:bCs/>
          <w:sz w:val="18"/>
          <w:szCs w:val="18"/>
        </w:rPr>
        <w:t>orm-type-ahead</w:t>
      </w:r>
      <w:r w:rsidRPr="004E7DC7">
        <w:rPr>
          <w:rFonts w:ascii="Verdana" w:hAnsi="Verdana"/>
          <w:b/>
          <w:sz w:val="18"/>
          <w:szCs w:val="18"/>
        </w:rPr>
        <w:t>:</w:t>
      </w:r>
      <w:r w:rsidRPr="004E7DC7">
        <w:rPr>
          <w:rFonts w:ascii="Verdana" w:hAnsi="Verdana"/>
          <w:sz w:val="18"/>
          <w:szCs w:val="18"/>
        </w:rPr>
        <w:t xml:space="preserve"> </w:t>
      </w:r>
    </w:p>
    <w:p w14:paraId="2DAA9E09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58CF53F9" w14:textId="77777777" w:rsidR="0032315F" w:rsidRDefault="0032315F" w:rsidP="0032315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Experiment with </w:t>
      </w:r>
      <w:r w:rsidRPr="0032315F">
        <w:rPr>
          <w:rFonts w:ascii="Verdana" w:hAnsi="Verdana"/>
          <w:b/>
          <w:bCs/>
          <w:sz w:val="18"/>
          <w:szCs w:val="18"/>
        </w:rPr>
        <w:t>form-type-ahead</w:t>
      </w:r>
      <w:r>
        <w:rPr>
          <w:rFonts w:ascii="Verdana" w:hAnsi="Verdana"/>
          <w:sz w:val="18"/>
          <w:szCs w:val="18"/>
        </w:rPr>
        <w:t>:</w:t>
      </w:r>
    </w:p>
    <w:p w14:paraId="24D54B4E" w14:textId="77777777" w:rsidR="0032315F" w:rsidRDefault="0032315F" w:rsidP="0032315F">
      <w:pPr>
        <w:rPr>
          <w:rFonts w:ascii="Verdana" w:hAnsi="Verdana"/>
          <w:sz w:val="18"/>
          <w:szCs w:val="18"/>
        </w:rPr>
      </w:pPr>
    </w:p>
    <w:p w14:paraId="25B6ACA1" w14:textId="77777777" w:rsidR="0032315F" w:rsidRDefault="00E5293A" w:rsidP="0032315F">
      <w:hyperlink r:id="rId12" w:anchor="/components/typeahead/examples" w:history="1">
        <w:r w:rsidR="0032315F">
          <w:rPr>
            <w:rStyle w:val="Hyperlink"/>
            <w:rFonts w:eastAsiaTheme="majorEastAsia"/>
          </w:rPr>
          <w:t>https://ng-bootstrap.github.io/#/components/typeahead/examples</w:t>
        </w:r>
      </w:hyperlink>
    </w:p>
    <w:p w14:paraId="6C09664A" w14:textId="77777777" w:rsidR="0032315F" w:rsidRPr="00811E1A" w:rsidRDefault="0032315F" w:rsidP="0032315F">
      <w:pPr>
        <w:rPr>
          <w:rFonts w:ascii="Verdana" w:hAnsi="Verdana"/>
          <w:sz w:val="18"/>
          <w:szCs w:val="18"/>
        </w:rPr>
      </w:pPr>
    </w:p>
    <w:p w14:paraId="62D10F57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</w:p>
    <w:p w14:paraId="0946583F" w14:textId="77777777" w:rsidR="00EF5810" w:rsidRPr="004E7DC7" w:rsidRDefault="00EF5810" w:rsidP="00EF5810">
      <w:pPr>
        <w:pStyle w:val="ListParagraph"/>
        <w:ind w:left="1440"/>
        <w:rPr>
          <w:rFonts w:ascii="Verdana" w:eastAsia="Calibri" w:hAnsi="Verdana" w:cs="Calibri"/>
          <w:sz w:val="18"/>
          <w:szCs w:val="18"/>
        </w:rPr>
      </w:pPr>
    </w:p>
    <w:p w14:paraId="46666A84" w14:textId="77777777" w:rsidR="008205D2" w:rsidRPr="004E7DC7" w:rsidRDefault="008205D2" w:rsidP="00EF5810">
      <w:pPr>
        <w:pStyle w:val="NormalWeb"/>
        <w:rPr>
          <w:rFonts w:ascii="Verdana" w:eastAsia="Calibri" w:hAnsi="Verdana" w:cs="Calibri"/>
          <w:sz w:val="18"/>
          <w:szCs w:val="18"/>
        </w:rPr>
      </w:pPr>
    </w:p>
    <w:sectPr w:rsidR="008205D2" w:rsidRPr="004E7DC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20" w:h="16840"/>
      <w:pgMar w:top="1360" w:right="1300" w:bottom="28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EACF3" w14:textId="77777777" w:rsidR="00E5293A" w:rsidRDefault="00E5293A">
      <w:r>
        <w:separator/>
      </w:r>
    </w:p>
  </w:endnote>
  <w:endnote w:type="continuationSeparator" w:id="0">
    <w:p w14:paraId="18B53F6E" w14:textId="77777777" w:rsidR="00E5293A" w:rsidRDefault="00E5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B646E" w14:textId="77777777" w:rsidR="00E14551" w:rsidRDefault="00E1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A161" w14:textId="77777777" w:rsidR="00E74312" w:rsidRDefault="00E5293A">
    <w:pPr>
      <w:spacing w:line="200" w:lineRule="exact"/>
    </w:pPr>
    <w:r>
      <w:pict w14:anchorId="4DCF44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4.45pt;margin-top:787.55pt;width:10.9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BE810D" w14:textId="77777777" w:rsidR="00E74312" w:rsidRDefault="00626577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6D9FB" w14:textId="77777777" w:rsidR="00E14551" w:rsidRDefault="00E1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85673" w14:textId="77777777" w:rsidR="00E5293A" w:rsidRDefault="00E5293A">
      <w:r>
        <w:separator/>
      </w:r>
    </w:p>
  </w:footnote>
  <w:footnote w:type="continuationSeparator" w:id="0">
    <w:p w14:paraId="7CDB41CB" w14:textId="77777777" w:rsidR="00E5293A" w:rsidRDefault="00E52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8ABD5" w14:textId="77777777" w:rsidR="00E14551" w:rsidRDefault="00E1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08694" w14:textId="77777777" w:rsidR="00E14551" w:rsidRDefault="00E14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F8804" w14:textId="77777777" w:rsidR="00E14551" w:rsidRDefault="00E1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F058F"/>
    <w:multiLevelType w:val="hybridMultilevel"/>
    <w:tmpl w:val="1130D32C"/>
    <w:lvl w:ilvl="0" w:tplc="CDCEF120">
      <w:start w:val="1"/>
      <w:numFmt w:val="bullet"/>
      <w:lvlText w:val=""/>
      <w:lvlJc w:val="left"/>
      <w:pPr>
        <w:ind w:left="1557" w:hanging="360"/>
      </w:pPr>
      <w:rPr>
        <w:rFonts w:ascii="Symbol" w:eastAsia="Courier New" w:hAnsi="Symbol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3A9F24A0"/>
    <w:multiLevelType w:val="multilevel"/>
    <w:tmpl w:val="B39877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044286"/>
    <w:multiLevelType w:val="hybridMultilevel"/>
    <w:tmpl w:val="C3DC7430"/>
    <w:lvl w:ilvl="0" w:tplc="8C8C76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C14524"/>
    <w:multiLevelType w:val="hybridMultilevel"/>
    <w:tmpl w:val="984C286A"/>
    <w:lvl w:ilvl="0" w:tplc="C4FA6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03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8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C7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E6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C7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6B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25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350ABD"/>
    <w:multiLevelType w:val="hybridMultilevel"/>
    <w:tmpl w:val="146A6DFC"/>
    <w:lvl w:ilvl="0" w:tplc="70FC0806">
      <w:start w:val="1"/>
      <w:numFmt w:val="lowerLetter"/>
      <w:lvlText w:val="%1)"/>
      <w:lvlJc w:val="left"/>
      <w:pPr>
        <w:ind w:left="837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5" w15:restartNumberingAfterBreak="0">
    <w:nsid w:val="67C42583"/>
    <w:multiLevelType w:val="hybridMultilevel"/>
    <w:tmpl w:val="F6303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A662E4"/>
    <w:multiLevelType w:val="hybridMultilevel"/>
    <w:tmpl w:val="41EC8E9E"/>
    <w:lvl w:ilvl="0" w:tplc="AED48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48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E6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09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E7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4C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7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6B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E6E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12"/>
    <w:rsid w:val="000103EF"/>
    <w:rsid w:val="000414F4"/>
    <w:rsid w:val="00091442"/>
    <w:rsid w:val="00096FE0"/>
    <w:rsid w:val="0010034D"/>
    <w:rsid w:val="001B3DBB"/>
    <w:rsid w:val="001F494F"/>
    <w:rsid w:val="0021028C"/>
    <w:rsid w:val="0021126D"/>
    <w:rsid w:val="00222B89"/>
    <w:rsid w:val="002279D7"/>
    <w:rsid w:val="002333F7"/>
    <w:rsid w:val="002F68E4"/>
    <w:rsid w:val="00317788"/>
    <w:rsid w:val="0032315F"/>
    <w:rsid w:val="0034239D"/>
    <w:rsid w:val="00357676"/>
    <w:rsid w:val="00362C97"/>
    <w:rsid w:val="003A361F"/>
    <w:rsid w:val="003C63BE"/>
    <w:rsid w:val="003E58DA"/>
    <w:rsid w:val="003F72E0"/>
    <w:rsid w:val="00432A57"/>
    <w:rsid w:val="00455925"/>
    <w:rsid w:val="00472D61"/>
    <w:rsid w:val="00477BDC"/>
    <w:rsid w:val="00485978"/>
    <w:rsid w:val="004A6F40"/>
    <w:rsid w:val="004E352D"/>
    <w:rsid w:val="004E7DC7"/>
    <w:rsid w:val="004F15ED"/>
    <w:rsid w:val="004F3BC0"/>
    <w:rsid w:val="00521BBC"/>
    <w:rsid w:val="00533DA4"/>
    <w:rsid w:val="005A057D"/>
    <w:rsid w:val="005A54F2"/>
    <w:rsid w:val="005B5F30"/>
    <w:rsid w:val="00626577"/>
    <w:rsid w:val="00635BE9"/>
    <w:rsid w:val="00665263"/>
    <w:rsid w:val="006A1254"/>
    <w:rsid w:val="006A17C9"/>
    <w:rsid w:val="006A7CD4"/>
    <w:rsid w:val="006A7F1C"/>
    <w:rsid w:val="006B3050"/>
    <w:rsid w:val="006D0080"/>
    <w:rsid w:val="006E68F2"/>
    <w:rsid w:val="00725D33"/>
    <w:rsid w:val="0074646D"/>
    <w:rsid w:val="007605AD"/>
    <w:rsid w:val="007658A0"/>
    <w:rsid w:val="00774C7F"/>
    <w:rsid w:val="00780D65"/>
    <w:rsid w:val="007934C3"/>
    <w:rsid w:val="007B2FE4"/>
    <w:rsid w:val="007E252F"/>
    <w:rsid w:val="008205D2"/>
    <w:rsid w:val="0082708E"/>
    <w:rsid w:val="00846E37"/>
    <w:rsid w:val="008A5FB1"/>
    <w:rsid w:val="009652EB"/>
    <w:rsid w:val="00985977"/>
    <w:rsid w:val="009872CC"/>
    <w:rsid w:val="009872F1"/>
    <w:rsid w:val="009A77C3"/>
    <w:rsid w:val="009C6F62"/>
    <w:rsid w:val="009F72F1"/>
    <w:rsid w:val="00A330BF"/>
    <w:rsid w:val="00A35D75"/>
    <w:rsid w:val="00A56405"/>
    <w:rsid w:val="00A61825"/>
    <w:rsid w:val="00AE1968"/>
    <w:rsid w:val="00AF5872"/>
    <w:rsid w:val="00B17662"/>
    <w:rsid w:val="00B27E78"/>
    <w:rsid w:val="00B371E6"/>
    <w:rsid w:val="00B425D0"/>
    <w:rsid w:val="00B44E75"/>
    <w:rsid w:val="00B554B5"/>
    <w:rsid w:val="00B87C5D"/>
    <w:rsid w:val="00B93342"/>
    <w:rsid w:val="00BB1337"/>
    <w:rsid w:val="00BB4AE1"/>
    <w:rsid w:val="00BE3AD9"/>
    <w:rsid w:val="00BE5DF9"/>
    <w:rsid w:val="00C53F81"/>
    <w:rsid w:val="00C65EB6"/>
    <w:rsid w:val="00C841AB"/>
    <w:rsid w:val="00C957B5"/>
    <w:rsid w:val="00CB2C58"/>
    <w:rsid w:val="00CB52A1"/>
    <w:rsid w:val="00CD4D03"/>
    <w:rsid w:val="00CD710A"/>
    <w:rsid w:val="00CF73A9"/>
    <w:rsid w:val="00D45C7C"/>
    <w:rsid w:val="00D7694D"/>
    <w:rsid w:val="00D820BB"/>
    <w:rsid w:val="00D8305D"/>
    <w:rsid w:val="00D85CD2"/>
    <w:rsid w:val="00DB09B4"/>
    <w:rsid w:val="00DC08D2"/>
    <w:rsid w:val="00E14551"/>
    <w:rsid w:val="00E27C99"/>
    <w:rsid w:val="00E339AD"/>
    <w:rsid w:val="00E5293A"/>
    <w:rsid w:val="00E74312"/>
    <w:rsid w:val="00E9139D"/>
    <w:rsid w:val="00EB0C80"/>
    <w:rsid w:val="00ED48A9"/>
    <w:rsid w:val="00EE5D45"/>
    <w:rsid w:val="00EE67D6"/>
    <w:rsid w:val="00EE7056"/>
    <w:rsid w:val="00EF5810"/>
    <w:rsid w:val="00F02744"/>
    <w:rsid w:val="00F20235"/>
    <w:rsid w:val="00F25BB2"/>
    <w:rsid w:val="00F41D25"/>
    <w:rsid w:val="00F66A61"/>
    <w:rsid w:val="00F92B35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713728"/>
  <w15:docId w15:val="{5ED08EF7-8795-7944-BB38-320B22F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51"/>
  </w:style>
  <w:style w:type="paragraph" w:styleId="Footer">
    <w:name w:val="footer"/>
    <w:basedOn w:val="Normal"/>
    <w:link w:val="Foot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51"/>
  </w:style>
  <w:style w:type="paragraph" w:styleId="ListParagraph">
    <w:name w:val="List Paragraph"/>
    <w:basedOn w:val="Normal"/>
    <w:uiPriority w:val="34"/>
    <w:qFormat/>
    <w:rsid w:val="003A3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5D2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56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EF5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ngModul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template&#8208;syntax" TargetMode="External"/><Relationship Id="rId12" Type="http://schemas.openxmlformats.org/officeDocument/2006/relationships/hyperlink" Target="https://ng-bootstrap.github.io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craft.tv/courses/angular/unit-testing/model-driven-form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ocalhost:420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mdbapi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Eijgermans, Peter</cp:lastModifiedBy>
  <cp:revision>72</cp:revision>
  <dcterms:created xsi:type="dcterms:W3CDTF">2019-02-21T09:30:00Z</dcterms:created>
  <dcterms:modified xsi:type="dcterms:W3CDTF">2020-04-24T16:03:00Z</dcterms:modified>
</cp:coreProperties>
</file>